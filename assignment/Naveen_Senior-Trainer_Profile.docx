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297" w:rsidRDefault="00655297" w:rsidP="00655297">
      <w:pPr>
        <w:rPr>
          <w:rFonts w:ascii="Book Antiqua" w:hAnsi="Book Antiqua" w:cs="Book Antiqua"/>
          <w:sz w:val="22"/>
          <w:szCs w:val="22"/>
        </w:rPr>
      </w:pPr>
      <w:r>
        <w:rPr>
          <w:rFonts w:ascii="Book Antiqua" w:hAnsi="Book Antiqua" w:cs="Book Antiqua"/>
          <w:b/>
        </w:rPr>
        <w:t xml:space="preserve">                                                        </w:t>
      </w:r>
      <w:r>
        <w:rPr>
          <w:rFonts w:ascii="Book Antiqua" w:hAnsi="Book Antiqua" w:cs="Book Antiqua"/>
          <w:b/>
          <w:sz w:val="28"/>
          <w:szCs w:val="28"/>
        </w:rPr>
        <w:t>Naveen Kumar K.S</w:t>
      </w:r>
    </w:p>
    <w:p w:rsidR="00655297" w:rsidRDefault="00655297" w:rsidP="00655297">
      <w:pPr>
        <w:ind w:left="5040" w:firstLine="720"/>
        <w:rPr>
          <w:rFonts w:ascii="Book Antiqua" w:hAnsi="Book Antiqua" w:cs="Book Antiqua"/>
          <w:sz w:val="20"/>
          <w:szCs w:val="20"/>
        </w:rPr>
      </w:pPr>
      <w:r>
        <w:rPr>
          <w:rFonts w:ascii="Book Antiqua" w:hAnsi="Book Antiqua" w:cs="Book Antiqua"/>
          <w:sz w:val="22"/>
          <w:szCs w:val="22"/>
        </w:rPr>
        <w:t xml:space="preserve"> </w:t>
      </w:r>
      <w:r>
        <w:rPr>
          <w:rFonts w:ascii="Book Antiqua" w:hAnsi="Book Antiqua" w:cs="Book Antiqua"/>
          <w:sz w:val="22"/>
          <w:szCs w:val="22"/>
        </w:rPr>
        <w:tab/>
      </w:r>
      <w:r>
        <w:rPr>
          <w:rFonts w:ascii="Book Antiqua" w:hAnsi="Book Antiqua" w:cs="Book Antiqua"/>
          <w:sz w:val="20"/>
          <w:szCs w:val="20"/>
        </w:rPr>
        <w:t>No 7, 8</w:t>
      </w:r>
      <w:r>
        <w:rPr>
          <w:rFonts w:ascii="Book Antiqua" w:hAnsi="Book Antiqua" w:cs="Book Antiqua"/>
          <w:sz w:val="20"/>
          <w:szCs w:val="20"/>
          <w:vertAlign w:val="superscript"/>
        </w:rPr>
        <w:t>th</w:t>
      </w:r>
      <w:r>
        <w:rPr>
          <w:rFonts w:ascii="Book Antiqua" w:hAnsi="Book Antiqua" w:cs="Book Antiqua"/>
          <w:sz w:val="20"/>
          <w:szCs w:val="20"/>
        </w:rPr>
        <w:t xml:space="preserve"> Cross, K.K. Lane,</w:t>
      </w:r>
    </w:p>
    <w:p w:rsidR="00655297" w:rsidRDefault="00655297" w:rsidP="00655297">
      <w:pPr>
        <w:ind w:left="5040" w:firstLine="720"/>
        <w:rPr>
          <w:rFonts w:ascii="Book Antiqua" w:hAnsi="Book Antiqua" w:cs="Book Antiqua"/>
          <w:sz w:val="20"/>
          <w:szCs w:val="20"/>
        </w:rPr>
      </w:pPr>
      <w:r>
        <w:rPr>
          <w:rFonts w:ascii="Book Antiqua" w:hAnsi="Book Antiqua" w:cs="Book Antiqua"/>
          <w:sz w:val="20"/>
          <w:szCs w:val="20"/>
        </w:rPr>
        <w:tab/>
        <w:t xml:space="preserve">Cotton pet, </w:t>
      </w:r>
    </w:p>
    <w:p w:rsidR="00655297" w:rsidRDefault="00655297" w:rsidP="00655297">
      <w:pPr>
        <w:ind w:left="5040" w:firstLine="720"/>
        <w:rPr>
          <w:rFonts w:ascii="Book Antiqua" w:hAnsi="Book Antiqua" w:cs="Book Antiqua"/>
          <w:sz w:val="20"/>
          <w:szCs w:val="20"/>
        </w:rPr>
      </w:pPr>
      <w:r>
        <w:rPr>
          <w:rFonts w:ascii="Book Antiqua" w:hAnsi="Book Antiqua" w:cs="Book Antiqua"/>
          <w:sz w:val="20"/>
          <w:szCs w:val="20"/>
        </w:rPr>
        <w:tab/>
        <w:t>Bangalore – 560053</w:t>
      </w:r>
    </w:p>
    <w:p w:rsidR="00655297" w:rsidRDefault="00655297" w:rsidP="00655297">
      <w:pPr>
        <w:ind w:left="5040" w:firstLine="720"/>
        <w:rPr>
          <w:rFonts w:ascii="Book Antiqua" w:hAnsi="Book Antiqua" w:cs="Book Antiqua"/>
          <w:sz w:val="20"/>
          <w:szCs w:val="20"/>
        </w:rPr>
      </w:pPr>
      <w:r>
        <w:rPr>
          <w:rFonts w:ascii="Book Antiqua" w:hAnsi="Book Antiqua" w:cs="Book Antiqua"/>
          <w:sz w:val="20"/>
          <w:szCs w:val="20"/>
        </w:rPr>
        <w:tab/>
        <w:t>Mobile: +91-9900 524 255</w:t>
      </w:r>
    </w:p>
    <w:p w:rsidR="00655297" w:rsidRDefault="00655297" w:rsidP="00655297">
      <w:pPr>
        <w:rPr>
          <w:rFonts w:ascii="Book Antiqua" w:hAnsi="Book Antiqua" w:cs="Book Antiqua"/>
          <w:sz w:val="20"/>
          <w:szCs w:val="20"/>
          <w:lang w:val="pt-BR"/>
        </w:rPr>
      </w:pP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lang w:val="pt-BR"/>
        </w:rPr>
        <w:t xml:space="preserve">E-Mail: </w:t>
      </w:r>
      <w:r w:rsidRPr="00D656A3">
        <w:rPr>
          <w:rFonts w:ascii="Book Antiqua" w:hAnsi="Book Antiqua" w:cs="Book Antiqua"/>
          <w:sz w:val="20"/>
          <w:szCs w:val="20"/>
          <w:lang w:val="pt-BR"/>
        </w:rPr>
        <w:t>adith.naveen@gmail.com</w:t>
      </w:r>
    </w:p>
    <w:p w:rsidR="00655297" w:rsidRDefault="00655297" w:rsidP="00655297">
      <w:pPr>
        <w:rPr>
          <w:rFonts w:ascii="Book Antiqua" w:hAnsi="Book Antiqua" w:cs="Book Antiqua"/>
          <w:sz w:val="20"/>
          <w:szCs w:val="20"/>
          <w:lang w:val="pt-BR"/>
        </w:rPr>
      </w:pPr>
      <w:r>
        <w:rPr>
          <w:rFonts w:ascii="Book Antiqua" w:hAnsi="Book Antiqua" w:cs="Book Antiqua"/>
          <w:sz w:val="20"/>
          <w:szCs w:val="20"/>
          <w:lang w:val="pt-BR"/>
        </w:rPr>
        <w:tab/>
      </w:r>
      <w:r>
        <w:rPr>
          <w:rFonts w:ascii="Book Antiqua" w:hAnsi="Book Antiqua" w:cs="Book Antiqua"/>
          <w:sz w:val="20"/>
          <w:szCs w:val="20"/>
          <w:lang w:val="pt-BR"/>
        </w:rPr>
        <w:tab/>
      </w:r>
      <w:r>
        <w:rPr>
          <w:rFonts w:ascii="Book Antiqua" w:hAnsi="Book Antiqua" w:cs="Book Antiqua"/>
          <w:sz w:val="20"/>
          <w:szCs w:val="20"/>
          <w:lang w:val="pt-BR"/>
        </w:rPr>
        <w:tab/>
      </w:r>
      <w:r>
        <w:rPr>
          <w:rFonts w:ascii="Book Antiqua" w:hAnsi="Book Antiqua" w:cs="Book Antiqua"/>
          <w:sz w:val="20"/>
          <w:szCs w:val="20"/>
          <w:lang w:val="pt-BR"/>
        </w:rPr>
        <w:tab/>
      </w:r>
      <w:r>
        <w:rPr>
          <w:rFonts w:ascii="Book Antiqua" w:hAnsi="Book Antiqua" w:cs="Book Antiqua"/>
          <w:sz w:val="20"/>
          <w:szCs w:val="20"/>
          <w:lang w:val="pt-BR"/>
        </w:rPr>
        <w:tab/>
      </w:r>
      <w:r>
        <w:rPr>
          <w:rFonts w:ascii="Book Antiqua" w:hAnsi="Book Antiqua" w:cs="Book Antiqua"/>
          <w:sz w:val="20"/>
          <w:szCs w:val="20"/>
          <w:lang w:val="pt-BR"/>
        </w:rPr>
        <w:tab/>
      </w:r>
      <w:r>
        <w:rPr>
          <w:rFonts w:ascii="Book Antiqua" w:hAnsi="Book Antiqua" w:cs="Book Antiqua"/>
          <w:sz w:val="20"/>
          <w:szCs w:val="20"/>
          <w:lang w:val="pt-BR"/>
        </w:rPr>
        <w:tab/>
      </w:r>
      <w:r>
        <w:rPr>
          <w:rFonts w:ascii="Book Antiqua" w:hAnsi="Book Antiqua" w:cs="Book Antiqua"/>
          <w:sz w:val="20"/>
          <w:szCs w:val="20"/>
          <w:lang w:val="pt-BR"/>
        </w:rPr>
        <w:tab/>
      </w:r>
      <w:r>
        <w:rPr>
          <w:rFonts w:ascii="Book Antiqua" w:hAnsi="Book Antiqua" w:cs="Book Antiqua"/>
          <w:sz w:val="20"/>
          <w:szCs w:val="20"/>
          <w:lang w:val="pt-BR"/>
        </w:rPr>
        <w:tab/>
      </w:r>
      <w:hyperlink r:id="rId5" w:history="1">
        <w:r w:rsidRPr="003D426D">
          <w:rPr>
            <w:rStyle w:val="Hyperlink"/>
            <w:rFonts w:ascii="Book Antiqua" w:hAnsi="Book Antiqua" w:cs="Book Antiqua"/>
            <w:sz w:val="20"/>
            <w:szCs w:val="20"/>
            <w:lang w:val="pt-BR"/>
          </w:rPr>
          <w:t>http://naveenks.com</w:t>
        </w:r>
      </w:hyperlink>
    </w:p>
    <w:p w:rsidR="00655297" w:rsidRDefault="00655297" w:rsidP="00655297">
      <w:pPr>
        <w:rPr>
          <w:rFonts w:ascii="Book Antiqua" w:hAnsi="Book Antiqua" w:cs="Book Antiqua"/>
          <w:lang w:val="en-US"/>
        </w:rPr>
      </w:pPr>
      <w:r>
        <w:pict>
          <v:line id="_x0000_s1026" style="position:absolute;z-index:251660288" from="-1.5pt,6.65pt" to="477pt,6.65pt" strokeweight=".26mm">
            <v:stroke joinstyle="miter" endcap="square"/>
          </v:line>
        </w:pict>
      </w:r>
      <w:r>
        <w:pict>
          <v:line id="_x0000_s1027" style="position:absolute;z-index:251661312" from="-1.5pt,9.65pt" to="477pt,9.65pt" strokeweight=".26mm">
            <v:stroke joinstyle="miter" endcap="square"/>
          </v:line>
        </w:pict>
      </w:r>
    </w:p>
    <w:p w:rsidR="00655297" w:rsidRDefault="00655297" w:rsidP="00655297">
      <w:pPr>
        <w:rPr>
          <w:rFonts w:ascii="Book Antiqua" w:hAnsi="Book Antiqua" w:cs="Book Antiqua"/>
          <w:b/>
          <w:sz w:val="20"/>
          <w:szCs w:val="20"/>
          <w:shd w:val="clear" w:color="auto" w:fill="C0C0C0"/>
        </w:rPr>
      </w:pPr>
      <w:r>
        <w:rPr>
          <w:b/>
          <w:color w:val="000000"/>
          <w:sz w:val="20"/>
          <w:szCs w:val="20"/>
          <w:shd w:val="clear" w:color="auto" w:fill="C0C0C0"/>
        </w:rPr>
        <w:t xml:space="preserve">PERSONAL SUMMARY </w:t>
      </w:r>
    </w:p>
    <w:p w:rsidR="00655297" w:rsidRDefault="00655297" w:rsidP="00655297">
      <w:pPr>
        <w:rPr>
          <w:rFonts w:ascii="Book Antiqua" w:hAnsi="Book Antiqua" w:cs="Book Antiqua"/>
          <w:b/>
          <w:sz w:val="20"/>
          <w:szCs w:val="20"/>
          <w:shd w:val="clear" w:color="auto" w:fill="C0C0C0"/>
        </w:rPr>
      </w:pPr>
    </w:p>
    <w:p w:rsidR="00655297" w:rsidRPr="0071204E" w:rsidRDefault="00655297" w:rsidP="00655297">
      <w:pPr>
        <w:pStyle w:val="BodyText"/>
        <w:jc w:val="both"/>
        <w:rPr>
          <w:rFonts w:ascii="Verdana" w:hAnsi="Verdana" w:cs="Book Antiqua"/>
          <w:b/>
          <w:sz w:val="20"/>
          <w:szCs w:val="20"/>
          <w:shd w:val="clear" w:color="auto" w:fill="C0C0C0"/>
        </w:rPr>
      </w:pPr>
      <w:proofErr w:type="gramStart"/>
      <w:r w:rsidRPr="0071204E">
        <w:rPr>
          <w:rFonts w:ascii="Verdana" w:hAnsi="Verdana"/>
          <w:sz w:val="20"/>
        </w:rPr>
        <w:t>A highly motivated and ambitious individual able to give timely and accurate advice, guidance, support and training to team members and individuals.</w:t>
      </w:r>
      <w:proofErr w:type="gramEnd"/>
      <w:r w:rsidRPr="0071204E">
        <w:rPr>
          <w:rFonts w:ascii="Verdana" w:hAnsi="Verdana"/>
          <w:sz w:val="20"/>
        </w:rPr>
        <w:t xml:space="preserve"> Possessing excellent management skills and having the ability to work with the minimum of supervision whilst leading a team of fresher’s and experienced. Having a proven ability to lead by example, consistently hit targets, improves best practices and organizes time efficiently. </w:t>
      </w:r>
    </w:p>
    <w:p w:rsidR="00655297" w:rsidRDefault="00655297" w:rsidP="00655297">
      <w:pPr>
        <w:jc w:val="both"/>
        <w:rPr>
          <w:rFonts w:ascii="Book Antiqua" w:hAnsi="Book Antiqua" w:cs="Book Antiqua"/>
          <w:b/>
          <w:sz w:val="20"/>
          <w:szCs w:val="20"/>
          <w:shd w:val="clear" w:color="auto" w:fill="C0C0C0"/>
        </w:rPr>
      </w:pPr>
    </w:p>
    <w:p w:rsidR="00655297" w:rsidRDefault="00655297" w:rsidP="00655297">
      <w:pPr>
        <w:jc w:val="both"/>
      </w:pPr>
      <w:r>
        <w:rPr>
          <w:b/>
          <w:i/>
          <w:shd w:val="clear" w:color="auto" w:fill="C0C0C0"/>
        </w:rPr>
        <w:t>Work Summary 15 Years’ Experience</w:t>
      </w:r>
      <w:r>
        <w:rPr>
          <w:b/>
          <w:i/>
          <w:shd w:val="clear" w:color="auto" w:fill="C0C0C0"/>
        </w:rPr>
        <w:tab/>
      </w:r>
      <w:r>
        <w:rPr>
          <w:b/>
          <w:i/>
          <w:shd w:val="clear" w:color="auto" w:fill="C0C0C0"/>
        </w:rPr>
        <w:tab/>
      </w:r>
      <w:r>
        <w:rPr>
          <w:b/>
          <w:i/>
          <w:shd w:val="clear" w:color="auto" w:fill="C0C0C0"/>
        </w:rPr>
        <w:tab/>
      </w:r>
      <w:r>
        <w:rPr>
          <w:b/>
          <w:i/>
          <w:shd w:val="clear" w:color="auto" w:fill="C0C0C0"/>
        </w:rPr>
        <w:tab/>
      </w:r>
      <w:r>
        <w:rPr>
          <w:b/>
          <w:i/>
          <w:shd w:val="clear" w:color="auto" w:fill="C0C0C0"/>
        </w:rPr>
        <w:tab/>
      </w:r>
      <w:r>
        <w:rPr>
          <w:b/>
          <w:i/>
          <w:shd w:val="clear" w:color="auto" w:fill="C0C0C0"/>
        </w:rPr>
        <w:tab/>
      </w:r>
      <w:r>
        <w:rPr>
          <w:b/>
          <w:i/>
          <w:shd w:val="clear" w:color="auto" w:fill="C0C0C0"/>
        </w:rPr>
        <w:tab/>
      </w:r>
      <w:r>
        <w:rPr>
          <w:b/>
          <w:i/>
          <w:shd w:val="clear" w:color="auto" w:fill="C0C0C0"/>
        </w:rPr>
        <w:tab/>
      </w:r>
    </w:p>
    <w:p w:rsidR="00655297" w:rsidRDefault="00655297" w:rsidP="00655297">
      <w:pPr>
        <w:pStyle w:val="WW-Default"/>
        <w:numPr>
          <w:ilvl w:val="0"/>
          <w:numId w:val="2"/>
        </w:numPr>
        <w:spacing w:after="5" w:line="276" w:lineRule="auto"/>
        <w:ind w:left="450" w:hanging="450"/>
        <w:rPr>
          <w:rFonts w:ascii="Verdana" w:hAnsi="Verdana"/>
          <w:sz w:val="22"/>
          <w:szCs w:val="22"/>
        </w:rPr>
      </w:pPr>
      <w:r w:rsidRPr="0015748D">
        <w:rPr>
          <w:rFonts w:ascii="Verdana" w:hAnsi="Verdana"/>
          <w:sz w:val="22"/>
          <w:szCs w:val="22"/>
        </w:rPr>
        <w:t xml:space="preserve">Working as an Independent Educator for Corporate companies from 2005 </w:t>
      </w:r>
    </w:p>
    <w:p w:rsidR="00655297" w:rsidRPr="0015748D" w:rsidRDefault="00655297" w:rsidP="00655297">
      <w:pPr>
        <w:pStyle w:val="WW-Default"/>
        <w:numPr>
          <w:ilvl w:val="0"/>
          <w:numId w:val="2"/>
        </w:numPr>
        <w:spacing w:after="5" w:line="276" w:lineRule="auto"/>
        <w:ind w:left="450" w:hanging="450"/>
        <w:rPr>
          <w:rFonts w:ascii="Verdana" w:hAnsi="Verdana"/>
          <w:sz w:val="22"/>
          <w:szCs w:val="22"/>
        </w:rPr>
      </w:pPr>
      <w:r>
        <w:rPr>
          <w:rFonts w:ascii="Verdana" w:hAnsi="Verdana"/>
          <w:sz w:val="22"/>
          <w:szCs w:val="22"/>
        </w:rPr>
        <w:t xml:space="preserve">Have setup development and test bed systems for over 30 clients across globe as Technical Architect, giving direction and support. </w:t>
      </w:r>
    </w:p>
    <w:p w:rsidR="00655297" w:rsidRPr="0015748D" w:rsidRDefault="00655297" w:rsidP="00655297">
      <w:pPr>
        <w:pStyle w:val="WW-Default"/>
        <w:numPr>
          <w:ilvl w:val="0"/>
          <w:numId w:val="2"/>
        </w:numPr>
        <w:spacing w:after="5" w:line="276" w:lineRule="auto"/>
        <w:ind w:left="450" w:hanging="450"/>
        <w:rPr>
          <w:rFonts w:ascii="Verdana" w:hAnsi="Verdana"/>
          <w:sz w:val="22"/>
          <w:szCs w:val="22"/>
        </w:rPr>
      </w:pPr>
      <w:r w:rsidRPr="0015748D">
        <w:rPr>
          <w:rFonts w:ascii="Verdana" w:hAnsi="Verdana"/>
          <w:sz w:val="22"/>
          <w:szCs w:val="22"/>
        </w:rPr>
        <w:t>Has developed content for various companies on</w:t>
      </w:r>
      <w:r>
        <w:rPr>
          <w:rFonts w:ascii="Verdana" w:hAnsi="Verdana"/>
          <w:sz w:val="22"/>
          <w:szCs w:val="22"/>
        </w:rPr>
        <w:t xml:space="preserve"> Oracle (SQL &amp; PL/SQL)</w:t>
      </w:r>
      <w:r w:rsidRPr="0015748D">
        <w:rPr>
          <w:rFonts w:ascii="Verdana" w:hAnsi="Verdana"/>
          <w:sz w:val="22"/>
          <w:szCs w:val="22"/>
        </w:rPr>
        <w:t xml:space="preserve"> JAVA</w:t>
      </w:r>
      <w:r>
        <w:rPr>
          <w:rFonts w:ascii="Verdana" w:hAnsi="Verdana"/>
          <w:sz w:val="22"/>
          <w:szCs w:val="22"/>
        </w:rPr>
        <w:t xml:space="preserve"> (8, 9, 10)</w:t>
      </w:r>
      <w:r w:rsidRPr="0015748D">
        <w:rPr>
          <w:rFonts w:ascii="Verdana" w:hAnsi="Verdana"/>
          <w:sz w:val="22"/>
          <w:szCs w:val="22"/>
        </w:rPr>
        <w:t>/JEE, C, CPP, UNIX</w:t>
      </w:r>
      <w:r>
        <w:rPr>
          <w:rFonts w:ascii="Verdana" w:hAnsi="Verdana"/>
          <w:sz w:val="22"/>
          <w:szCs w:val="22"/>
        </w:rPr>
        <w:t xml:space="preserve"> </w:t>
      </w:r>
      <w:r w:rsidRPr="0015748D">
        <w:rPr>
          <w:rFonts w:ascii="Verdana" w:hAnsi="Verdana"/>
          <w:sz w:val="22"/>
          <w:szCs w:val="22"/>
        </w:rPr>
        <w:t>Scripting, Quality, SE, UNIX and related technologies.</w:t>
      </w:r>
    </w:p>
    <w:p w:rsidR="00655297" w:rsidRPr="0015748D" w:rsidRDefault="00655297" w:rsidP="00655297">
      <w:pPr>
        <w:pStyle w:val="WW-Default"/>
        <w:numPr>
          <w:ilvl w:val="0"/>
          <w:numId w:val="2"/>
        </w:numPr>
        <w:spacing w:after="5" w:line="276" w:lineRule="auto"/>
        <w:ind w:left="450" w:hanging="450"/>
        <w:rPr>
          <w:rFonts w:ascii="Verdana" w:hAnsi="Verdana"/>
          <w:sz w:val="22"/>
          <w:szCs w:val="22"/>
        </w:rPr>
      </w:pPr>
      <w:r w:rsidRPr="0015748D">
        <w:rPr>
          <w:rFonts w:ascii="Verdana" w:hAnsi="Verdana"/>
          <w:sz w:val="22"/>
          <w:szCs w:val="22"/>
        </w:rPr>
        <w:t>Project Consultant and planner for corporates and retail from 2006.</w:t>
      </w:r>
    </w:p>
    <w:p w:rsidR="00655297" w:rsidRPr="0015748D" w:rsidRDefault="00655297" w:rsidP="00655297">
      <w:pPr>
        <w:pStyle w:val="WW-Default"/>
        <w:numPr>
          <w:ilvl w:val="0"/>
          <w:numId w:val="2"/>
        </w:numPr>
        <w:spacing w:after="5" w:line="276" w:lineRule="auto"/>
        <w:ind w:left="450" w:hanging="450"/>
        <w:rPr>
          <w:rFonts w:ascii="Verdana" w:hAnsi="Verdana" w:cs="Wingdings"/>
          <w:sz w:val="22"/>
          <w:szCs w:val="22"/>
        </w:rPr>
      </w:pPr>
      <w:r w:rsidRPr="0015748D">
        <w:rPr>
          <w:rFonts w:ascii="Verdana" w:hAnsi="Verdana"/>
          <w:sz w:val="22"/>
          <w:szCs w:val="22"/>
        </w:rPr>
        <w:t xml:space="preserve">Evaluator for MNC's </w:t>
      </w:r>
      <w:r>
        <w:rPr>
          <w:rFonts w:ascii="Verdana" w:hAnsi="Verdana"/>
          <w:sz w:val="22"/>
          <w:szCs w:val="22"/>
        </w:rPr>
        <w:t>on</w:t>
      </w:r>
      <w:r w:rsidRPr="0015748D">
        <w:rPr>
          <w:rFonts w:ascii="Verdana" w:hAnsi="Verdana"/>
          <w:sz w:val="22"/>
          <w:szCs w:val="22"/>
        </w:rPr>
        <w:t xml:space="preserve"> various technologies.</w:t>
      </w:r>
    </w:p>
    <w:p w:rsidR="00655297" w:rsidRPr="0015748D" w:rsidRDefault="00655297" w:rsidP="00655297">
      <w:pPr>
        <w:pStyle w:val="WW-Default"/>
        <w:numPr>
          <w:ilvl w:val="0"/>
          <w:numId w:val="7"/>
        </w:numPr>
        <w:spacing w:after="5" w:line="276" w:lineRule="auto"/>
        <w:ind w:left="426" w:hanging="426"/>
        <w:rPr>
          <w:rFonts w:ascii="Verdana" w:hAnsi="Verdana" w:cs="Wingdings"/>
          <w:sz w:val="22"/>
          <w:szCs w:val="22"/>
        </w:rPr>
      </w:pPr>
      <w:r w:rsidRPr="0015748D">
        <w:rPr>
          <w:rFonts w:ascii="Verdana" w:hAnsi="Verdana"/>
          <w:sz w:val="22"/>
          <w:szCs w:val="22"/>
        </w:rPr>
        <w:t xml:space="preserve">Educator at </w:t>
      </w:r>
      <w:r w:rsidRPr="0015748D">
        <w:rPr>
          <w:rFonts w:ascii="Verdana" w:hAnsi="Verdana"/>
          <w:b/>
          <w:bCs/>
          <w:sz w:val="22"/>
          <w:szCs w:val="22"/>
        </w:rPr>
        <w:t xml:space="preserve">SJR College, Bangalore </w:t>
      </w:r>
      <w:r w:rsidRPr="0015748D">
        <w:rPr>
          <w:rFonts w:ascii="Verdana" w:hAnsi="Verdana"/>
          <w:sz w:val="22"/>
          <w:szCs w:val="22"/>
        </w:rPr>
        <w:t>from Jan 08.</w:t>
      </w:r>
    </w:p>
    <w:p w:rsidR="00655297" w:rsidRPr="0015748D" w:rsidRDefault="00655297" w:rsidP="00655297">
      <w:pPr>
        <w:pStyle w:val="WW-Default"/>
        <w:numPr>
          <w:ilvl w:val="0"/>
          <w:numId w:val="7"/>
        </w:numPr>
        <w:spacing w:after="5" w:line="276" w:lineRule="auto"/>
        <w:ind w:left="426" w:hanging="426"/>
        <w:rPr>
          <w:rFonts w:ascii="Verdana" w:hAnsi="Verdana" w:cs="Wingdings"/>
          <w:sz w:val="22"/>
          <w:szCs w:val="22"/>
        </w:rPr>
      </w:pPr>
      <w:r w:rsidRPr="0015748D">
        <w:rPr>
          <w:rFonts w:ascii="Verdana" w:hAnsi="Verdana"/>
          <w:sz w:val="22"/>
          <w:szCs w:val="22"/>
        </w:rPr>
        <w:t xml:space="preserve">Handling sessions for </w:t>
      </w:r>
      <w:r w:rsidRPr="0015748D">
        <w:rPr>
          <w:rFonts w:ascii="Verdana" w:hAnsi="Verdana"/>
          <w:b/>
          <w:bCs/>
          <w:sz w:val="22"/>
          <w:szCs w:val="22"/>
        </w:rPr>
        <w:t xml:space="preserve">various universities </w:t>
      </w:r>
      <w:r w:rsidRPr="0015748D">
        <w:rPr>
          <w:rFonts w:ascii="Verdana" w:hAnsi="Verdana"/>
          <w:sz w:val="22"/>
          <w:szCs w:val="22"/>
        </w:rPr>
        <w:t xml:space="preserve">for </w:t>
      </w:r>
      <w:r w:rsidRPr="0015748D">
        <w:rPr>
          <w:rFonts w:ascii="Verdana" w:hAnsi="Verdana"/>
          <w:b/>
          <w:bCs/>
          <w:sz w:val="22"/>
          <w:szCs w:val="22"/>
        </w:rPr>
        <w:t xml:space="preserve">MCA, M.Tech, BE, BCA, MBA and PGDCA </w:t>
      </w:r>
      <w:r w:rsidRPr="0015748D">
        <w:rPr>
          <w:rFonts w:ascii="Verdana" w:hAnsi="Verdana"/>
          <w:sz w:val="22"/>
          <w:szCs w:val="22"/>
        </w:rPr>
        <w:t xml:space="preserve">from August 2008 to till date. </w:t>
      </w:r>
    </w:p>
    <w:p w:rsidR="00655297" w:rsidRPr="0015748D" w:rsidRDefault="00655297" w:rsidP="00655297">
      <w:pPr>
        <w:pStyle w:val="WW-Default"/>
        <w:numPr>
          <w:ilvl w:val="0"/>
          <w:numId w:val="7"/>
        </w:numPr>
        <w:spacing w:after="5" w:line="276" w:lineRule="auto"/>
        <w:ind w:left="426" w:hanging="426"/>
        <w:rPr>
          <w:rFonts w:ascii="Verdana" w:hAnsi="Verdana" w:cs="Wingdings"/>
          <w:sz w:val="22"/>
          <w:szCs w:val="22"/>
        </w:rPr>
      </w:pPr>
      <w:r w:rsidRPr="0015748D">
        <w:rPr>
          <w:rFonts w:ascii="Verdana" w:hAnsi="Verdana"/>
          <w:sz w:val="22"/>
          <w:szCs w:val="22"/>
        </w:rPr>
        <w:t xml:space="preserve">Worked as </w:t>
      </w:r>
      <w:r w:rsidRPr="0015748D">
        <w:rPr>
          <w:rFonts w:ascii="Verdana" w:hAnsi="Verdana"/>
          <w:b/>
          <w:bCs/>
          <w:sz w:val="22"/>
          <w:szCs w:val="22"/>
        </w:rPr>
        <w:t xml:space="preserve">Business Analyst </w:t>
      </w:r>
      <w:r w:rsidRPr="0015748D">
        <w:rPr>
          <w:rFonts w:ascii="Verdana" w:hAnsi="Verdana"/>
          <w:sz w:val="22"/>
          <w:szCs w:val="22"/>
        </w:rPr>
        <w:t xml:space="preserve">in </w:t>
      </w:r>
      <w:r w:rsidRPr="0015748D">
        <w:rPr>
          <w:rFonts w:ascii="Verdana" w:hAnsi="Verdana"/>
          <w:b/>
          <w:bCs/>
          <w:sz w:val="22"/>
          <w:szCs w:val="22"/>
        </w:rPr>
        <w:t>NIIT Technologies</w:t>
      </w:r>
      <w:r w:rsidRPr="0015748D">
        <w:rPr>
          <w:rFonts w:ascii="Verdana" w:hAnsi="Verdana"/>
          <w:sz w:val="22"/>
          <w:szCs w:val="22"/>
        </w:rPr>
        <w:t xml:space="preserve">, from Sep 07 to Jan 08 </w:t>
      </w:r>
    </w:p>
    <w:p w:rsidR="00655297" w:rsidRPr="0015748D" w:rsidRDefault="00655297" w:rsidP="00655297">
      <w:pPr>
        <w:pStyle w:val="WW-Default"/>
        <w:numPr>
          <w:ilvl w:val="0"/>
          <w:numId w:val="7"/>
        </w:numPr>
        <w:spacing w:after="5" w:line="276" w:lineRule="auto"/>
        <w:ind w:left="426" w:hanging="426"/>
        <w:rPr>
          <w:rFonts w:ascii="Verdana" w:hAnsi="Verdana" w:cs="Wingdings"/>
          <w:sz w:val="22"/>
          <w:szCs w:val="22"/>
        </w:rPr>
      </w:pPr>
      <w:r w:rsidRPr="0015748D">
        <w:rPr>
          <w:rFonts w:ascii="Verdana" w:hAnsi="Verdana"/>
          <w:sz w:val="22"/>
          <w:szCs w:val="22"/>
        </w:rPr>
        <w:t xml:space="preserve">Worked as </w:t>
      </w:r>
      <w:r w:rsidRPr="0015748D">
        <w:rPr>
          <w:rFonts w:ascii="Verdana" w:hAnsi="Verdana"/>
          <w:b/>
          <w:bCs/>
          <w:sz w:val="22"/>
          <w:szCs w:val="22"/>
        </w:rPr>
        <w:t xml:space="preserve">Member of Technical Staff </w:t>
      </w:r>
      <w:r w:rsidRPr="0015748D">
        <w:rPr>
          <w:rFonts w:ascii="Verdana" w:hAnsi="Verdana"/>
          <w:sz w:val="22"/>
          <w:szCs w:val="22"/>
        </w:rPr>
        <w:t xml:space="preserve">in </w:t>
      </w:r>
      <w:r w:rsidRPr="0015748D">
        <w:rPr>
          <w:rFonts w:ascii="Verdana" w:hAnsi="Verdana"/>
          <w:b/>
          <w:bCs/>
          <w:sz w:val="22"/>
          <w:szCs w:val="22"/>
        </w:rPr>
        <w:t xml:space="preserve">Vault </w:t>
      </w:r>
      <w:r w:rsidRPr="0015748D">
        <w:rPr>
          <w:rFonts w:ascii="Verdana" w:hAnsi="Verdana"/>
          <w:sz w:val="22"/>
          <w:szCs w:val="22"/>
        </w:rPr>
        <w:t xml:space="preserve">from Feb 07 to Sept 07 </w:t>
      </w:r>
    </w:p>
    <w:p w:rsidR="00655297" w:rsidRPr="0015748D" w:rsidRDefault="00655297" w:rsidP="00655297">
      <w:pPr>
        <w:pStyle w:val="WW-Default"/>
        <w:numPr>
          <w:ilvl w:val="0"/>
          <w:numId w:val="7"/>
        </w:numPr>
        <w:spacing w:after="5" w:line="276" w:lineRule="auto"/>
        <w:ind w:left="426" w:hanging="426"/>
        <w:rPr>
          <w:rFonts w:ascii="Verdana" w:hAnsi="Verdana" w:cs="Wingdings"/>
          <w:sz w:val="22"/>
          <w:szCs w:val="22"/>
        </w:rPr>
      </w:pPr>
      <w:r w:rsidRPr="0015748D">
        <w:rPr>
          <w:rFonts w:ascii="Verdana" w:hAnsi="Verdana"/>
          <w:sz w:val="22"/>
          <w:szCs w:val="22"/>
        </w:rPr>
        <w:t xml:space="preserve">Worked as </w:t>
      </w:r>
      <w:r w:rsidRPr="0015748D">
        <w:rPr>
          <w:rFonts w:ascii="Verdana" w:hAnsi="Verdana"/>
          <w:b/>
          <w:bCs/>
          <w:sz w:val="22"/>
          <w:szCs w:val="22"/>
        </w:rPr>
        <w:t xml:space="preserve">Technical Associate </w:t>
      </w:r>
      <w:r w:rsidRPr="0015748D">
        <w:rPr>
          <w:rFonts w:ascii="Verdana" w:hAnsi="Verdana"/>
          <w:sz w:val="22"/>
          <w:szCs w:val="22"/>
        </w:rPr>
        <w:t xml:space="preserve">at </w:t>
      </w:r>
      <w:r w:rsidRPr="0015748D">
        <w:rPr>
          <w:rFonts w:ascii="Verdana" w:hAnsi="Verdana"/>
          <w:b/>
          <w:bCs/>
          <w:sz w:val="22"/>
          <w:szCs w:val="22"/>
        </w:rPr>
        <w:t xml:space="preserve">Infosys (Consultant) </w:t>
      </w:r>
      <w:r w:rsidRPr="0015748D">
        <w:rPr>
          <w:rFonts w:ascii="Verdana" w:hAnsi="Verdana"/>
          <w:sz w:val="22"/>
          <w:szCs w:val="22"/>
        </w:rPr>
        <w:t xml:space="preserve">from Oct 05 to Feb 07 </w:t>
      </w:r>
    </w:p>
    <w:p w:rsidR="00655297" w:rsidRPr="0015748D" w:rsidRDefault="00655297" w:rsidP="00655297">
      <w:pPr>
        <w:pStyle w:val="WW-Default"/>
        <w:numPr>
          <w:ilvl w:val="0"/>
          <w:numId w:val="7"/>
        </w:numPr>
        <w:spacing w:after="5" w:line="276" w:lineRule="auto"/>
        <w:ind w:left="426" w:hanging="426"/>
        <w:rPr>
          <w:rFonts w:ascii="Verdana" w:hAnsi="Verdana" w:cs="Wingdings"/>
          <w:sz w:val="22"/>
          <w:szCs w:val="22"/>
        </w:rPr>
      </w:pPr>
      <w:r w:rsidRPr="0015748D">
        <w:rPr>
          <w:rFonts w:ascii="Verdana" w:hAnsi="Verdana"/>
          <w:sz w:val="22"/>
          <w:szCs w:val="22"/>
        </w:rPr>
        <w:t xml:space="preserve">Worked as </w:t>
      </w:r>
      <w:r w:rsidRPr="0015748D">
        <w:rPr>
          <w:rFonts w:ascii="Verdana" w:hAnsi="Verdana"/>
          <w:b/>
          <w:bCs/>
          <w:sz w:val="22"/>
          <w:szCs w:val="22"/>
        </w:rPr>
        <w:t xml:space="preserve">Database Administrator </w:t>
      </w:r>
      <w:r w:rsidRPr="0015748D">
        <w:rPr>
          <w:rFonts w:ascii="Verdana" w:hAnsi="Verdana"/>
          <w:sz w:val="22"/>
          <w:szCs w:val="22"/>
        </w:rPr>
        <w:t xml:space="preserve">at </w:t>
      </w:r>
      <w:r w:rsidRPr="0015748D">
        <w:rPr>
          <w:rFonts w:ascii="Verdana" w:hAnsi="Verdana"/>
          <w:b/>
          <w:bCs/>
          <w:sz w:val="22"/>
          <w:szCs w:val="22"/>
        </w:rPr>
        <w:t xml:space="preserve">Archies </w:t>
      </w:r>
      <w:r w:rsidRPr="0015748D">
        <w:rPr>
          <w:rFonts w:ascii="Verdana" w:hAnsi="Verdana"/>
          <w:sz w:val="22"/>
          <w:szCs w:val="22"/>
        </w:rPr>
        <w:t xml:space="preserve">from Apr 05 to Oct 05 </w:t>
      </w:r>
    </w:p>
    <w:p w:rsidR="00655297" w:rsidRPr="00C471C2" w:rsidRDefault="00655297" w:rsidP="00655297">
      <w:pPr>
        <w:pStyle w:val="WW-Default"/>
        <w:numPr>
          <w:ilvl w:val="0"/>
          <w:numId w:val="7"/>
        </w:numPr>
        <w:spacing w:line="276" w:lineRule="auto"/>
        <w:ind w:left="426" w:hanging="426"/>
        <w:rPr>
          <w:rFonts w:ascii="Verdana" w:hAnsi="Verdana"/>
          <w:sz w:val="22"/>
          <w:szCs w:val="22"/>
        </w:rPr>
      </w:pPr>
      <w:r w:rsidRPr="0015748D">
        <w:rPr>
          <w:rFonts w:ascii="Verdana" w:hAnsi="Verdana"/>
          <w:sz w:val="22"/>
          <w:szCs w:val="22"/>
        </w:rPr>
        <w:t xml:space="preserve">Worked as </w:t>
      </w:r>
      <w:r w:rsidRPr="0015748D">
        <w:rPr>
          <w:rFonts w:ascii="Verdana" w:hAnsi="Verdana"/>
          <w:b/>
          <w:bCs/>
          <w:sz w:val="22"/>
          <w:szCs w:val="22"/>
        </w:rPr>
        <w:t xml:space="preserve">Technical Support Engineer </w:t>
      </w:r>
      <w:r w:rsidRPr="0015748D">
        <w:rPr>
          <w:rFonts w:ascii="Verdana" w:hAnsi="Verdana"/>
          <w:sz w:val="22"/>
          <w:szCs w:val="22"/>
        </w:rPr>
        <w:t xml:space="preserve">at </w:t>
      </w:r>
      <w:r w:rsidRPr="0015748D">
        <w:rPr>
          <w:rFonts w:ascii="Verdana" w:hAnsi="Verdana"/>
          <w:b/>
          <w:bCs/>
          <w:sz w:val="22"/>
          <w:szCs w:val="22"/>
        </w:rPr>
        <w:t xml:space="preserve">CLI3L </w:t>
      </w:r>
      <w:r w:rsidRPr="0015748D">
        <w:rPr>
          <w:rFonts w:ascii="Verdana" w:hAnsi="Verdana"/>
          <w:sz w:val="22"/>
          <w:szCs w:val="22"/>
        </w:rPr>
        <w:t xml:space="preserve">from Nov 04 to Mar 05 </w:t>
      </w:r>
    </w:p>
    <w:p w:rsidR="00655297" w:rsidRDefault="00655297" w:rsidP="00655297">
      <w:pPr>
        <w:tabs>
          <w:tab w:val="left" w:pos="810"/>
          <w:tab w:val="left" w:pos="5535"/>
        </w:tabs>
        <w:jc w:val="both"/>
        <w:rPr>
          <w:rFonts w:ascii="Arial" w:hAnsi="Arial" w:cs="Arial"/>
          <w:sz w:val="22"/>
          <w:szCs w:val="22"/>
        </w:rPr>
      </w:pPr>
    </w:p>
    <w:p w:rsidR="00655297" w:rsidRPr="00C471C2" w:rsidRDefault="00655297" w:rsidP="00655297">
      <w:pPr>
        <w:jc w:val="both"/>
        <w:rPr>
          <w:rFonts w:ascii="Arial" w:hAnsi="Arial" w:cs="Arial"/>
          <w:sz w:val="22"/>
          <w:szCs w:val="22"/>
        </w:rPr>
      </w:pPr>
      <w:r>
        <w:rPr>
          <w:b/>
          <w:i/>
          <w:shd w:val="clear" w:color="auto" w:fill="C0C0C0"/>
        </w:rPr>
        <w:t>Technical Skills</w:t>
      </w:r>
      <w:r>
        <w:rPr>
          <w:b/>
          <w:shd w:val="clear" w:color="auto" w:fill="C0C0C0"/>
        </w:rPr>
        <w:t>:</w:t>
      </w:r>
      <w:r>
        <w:rPr>
          <w:shd w:val="clear" w:color="auto" w:fill="C0C0C0"/>
        </w:rPr>
        <w:tab/>
      </w:r>
      <w:r>
        <w:rPr>
          <w:shd w:val="clear" w:color="auto" w:fill="C0C0C0"/>
        </w:rPr>
        <w:tab/>
      </w:r>
      <w:r>
        <w:rPr>
          <w:shd w:val="clear" w:color="auto" w:fill="C0C0C0"/>
        </w:rPr>
        <w:tab/>
      </w:r>
      <w:r>
        <w:rPr>
          <w:shd w:val="clear" w:color="auto" w:fill="C0C0C0"/>
        </w:rPr>
        <w:tab/>
      </w:r>
      <w:r>
        <w:rPr>
          <w:shd w:val="clear" w:color="auto" w:fill="C0C0C0"/>
        </w:rPr>
        <w:tab/>
      </w:r>
      <w:r>
        <w:rPr>
          <w:shd w:val="clear" w:color="auto" w:fill="C0C0C0"/>
        </w:rPr>
        <w:tab/>
      </w:r>
      <w:r>
        <w:rPr>
          <w:shd w:val="clear" w:color="auto" w:fill="C0C0C0"/>
        </w:rPr>
        <w:tab/>
      </w:r>
      <w:r>
        <w:rPr>
          <w:shd w:val="clear" w:color="auto" w:fill="C0C0C0"/>
        </w:rPr>
        <w:tab/>
      </w:r>
      <w:r>
        <w:rPr>
          <w:shd w:val="clear" w:color="auto" w:fill="C0C0C0"/>
        </w:rPr>
        <w:tab/>
      </w:r>
      <w:r>
        <w:rPr>
          <w:shd w:val="clear" w:color="auto" w:fill="C0C0C0"/>
        </w:rPr>
        <w:tab/>
      </w:r>
      <w:r>
        <w:rPr>
          <w:shd w:val="clear" w:color="auto" w:fill="C0C0C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7087"/>
      </w:tblGrid>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Book Antiqua" w:hAnsi="Book Antiqua" w:cs="Book Antiqua"/>
                <w:sz w:val="20"/>
                <w:szCs w:val="20"/>
              </w:rPr>
            </w:pPr>
            <w:r w:rsidRPr="000D15CF">
              <w:rPr>
                <w:rFonts w:ascii="Arial" w:hAnsi="Arial" w:cs="Arial"/>
                <w:sz w:val="22"/>
                <w:szCs w:val="22"/>
              </w:rPr>
              <w:t>Operating System</w:t>
            </w:r>
          </w:p>
        </w:tc>
        <w:tc>
          <w:tcPr>
            <w:tcW w:w="7087" w:type="dxa"/>
            <w:shd w:val="clear" w:color="auto" w:fill="auto"/>
          </w:tcPr>
          <w:p w:rsidR="00655297" w:rsidRPr="000D15CF" w:rsidRDefault="00655297" w:rsidP="00D66419">
            <w:pPr>
              <w:tabs>
                <w:tab w:val="left" w:pos="810"/>
                <w:tab w:val="left" w:pos="5535"/>
              </w:tabs>
              <w:spacing w:line="360" w:lineRule="auto"/>
              <w:jc w:val="both"/>
              <w:rPr>
                <w:rFonts w:ascii="Book Antiqua" w:hAnsi="Book Antiqua" w:cs="Book Antiqua"/>
                <w:sz w:val="20"/>
                <w:szCs w:val="20"/>
              </w:rPr>
            </w:pPr>
            <w:r w:rsidRPr="000D15CF">
              <w:rPr>
                <w:rFonts w:ascii="Arial" w:hAnsi="Arial" w:cs="Arial"/>
                <w:sz w:val="22"/>
                <w:szCs w:val="22"/>
              </w:rPr>
              <w:t>UNIX, Linux, Windows XP/2000/9x, MS-DOS.</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sidRPr="000D15CF">
              <w:rPr>
                <w:rFonts w:ascii="Arial" w:hAnsi="Arial" w:cs="Arial"/>
                <w:sz w:val="22"/>
                <w:szCs w:val="22"/>
              </w:rPr>
              <w:t>IDE</w:t>
            </w:r>
          </w:p>
        </w:tc>
        <w:tc>
          <w:tcPr>
            <w:tcW w:w="7087" w:type="dxa"/>
            <w:shd w:val="clear" w:color="auto" w:fill="auto"/>
          </w:tcPr>
          <w:p w:rsidR="00655297" w:rsidRPr="000D15CF" w:rsidRDefault="00655297" w:rsidP="00D66419">
            <w:pPr>
              <w:spacing w:line="360" w:lineRule="auto"/>
              <w:ind w:left="-721" w:firstLine="720"/>
              <w:rPr>
                <w:rFonts w:ascii="Arial" w:hAnsi="Arial" w:cs="Arial"/>
                <w:b/>
                <w:bCs/>
                <w:sz w:val="22"/>
                <w:szCs w:val="22"/>
              </w:rPr>
            </w:pPr>
            <w:r>
              <w:rPr>
                <w:rFonts w:ascii="Arial" w:hAnsi="Arial" w:cs="Arial"/>
                <w:sz w:val="22"/>
                <w:szCs w:val="22"/>
              </w:rPr>
              <w:t>Eclipse, NetBeans</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sidRPr="000D15CF">
              <w:rPr>
                <w:rFonts w:ascii="Arial" w:hAnsi="Arial" w:cs="Arial"/>
                <w:sz w:val="22"/>
                <w:szCs w:val="22"/>
              </w:rPr>
              <w:t>Dialects</w:t>
            </w:r>
          </w:p>
        </w:tc>
        <w:tc>
          <w:tcPr>
            <w:tcW w:w="7087" w:type="dxa"/>
            <w:shd w:val="clear" w:color="auto" w:fill="auto"/>
          </w:tcPr>
          <w:p w:rsidR="00655297" w:rsidRPr="000D15CF" w:rsidRDefault="00655297" w:rsidP="00D66419">
            <w:pPr>
              <w:ind w:left="-12"/>
              <w:rPr>
                <w:rFonts w:ascii="Arial" w:hAnsi="Arial" w:cs="Arial"/>
                <w:sz w:val="22"/>
                <w:szCs w:val="22"/>
              </w:rPr>
            </w:pPr>
            <w:r w:rsidRPr="000D15CF">
              <w:rPr>
                <w:rFonts w:ascii="Arial" w:hAnsi="Arial" w:cs="Arial"/>
                <w:sz w:val="22"/>
                <w:szCs w:val="22"/>
              </w:rPr>
              <w:t>Java</w:t>
            </w:r>
            <w:r>
              <w:rPr>
                <w:rFonts w:ascii="Arial" w:hAnsi="Arial" w:cs="Arial"/>
                <w:sz w:val="22"/>
                <w:szCs w:val="22"/>
              </w:rPr>
              <w:t xml:space="preserve"> 8</w:t>
            </w:r>
            <w:r w:rsidRPr="000D15CF">
              <w:rPr>
                <w:rFonts w:ascii="Arial" w:hAnsi="Arial" w:cs="Arial"/>
                <w:sz w:val="22"/>
                <w:szCs w:val="22"/>
              </w:rPr>
              <w:t>,</w:t>
            </w:r>
            <w:r>
              <w:rPr>
                <w:rFonts w:ascii="Arial" w:hAnsi="Arial" w:cs="Arial"/>
                <w:sz w:val="22"/>
                <w:szCs w:val="22"/>
              </w:rPr>
              <w:t xml:space="preserve"> Java 9, Java 10, Java 11, </w:t>
            </w:r>
            <w:r w:rsidRPr="000D15CF">
              <w:rPr>
                <w:rFonts w:ascii="Arial" w:hAnsi="Arial" w:cs="Arial"/>
                <w:sz w:val="22"/>
                <w:szCs w:val="22"/>
              </w:rPr>
              <w:t>JEE (Servlets, JSP, EJB</w:t>
            </w:r>
            <w:r>
              <w:rPr>
                <w:rFonts w:ascii="Arial" w:hAnsi="Arial" w:cs="Arial"/>
                <w:sz w:val="22"/>
                <w:szCs w:val="22"/>
              </w:rPr>
              <w:t>),</w:t>
            </w:r>
            <w:r w:rsidRPr="000D15CF">
              <w:rPr>
                <w:rFonts w:ascii="Arial" w:hAnsi="Arial" w:cs="Arial"/>
                <w:sz w:val="22"/>
                <w:szCs w:val="22"/>
              </w:rPr>
              <w:t xml:space="preserve"> C/C+</w:t>
            </w:r>
            <w:r>
              <w:rPr>
                <w:rFonts w:ascii="Arial" w:hAnsi="Arial" w:cs="Arial"/>
                <w:sz w:val="22"/>
                <w:szCs w:val="22"/>
              </w:rPr>
              <w:t>+</w:t>
            </w:r>
            <w:r w:rsidRPr="000D15CF">
              <w:rPr>
                <w:rFonts w:ascii="Arial" w:hAnsi="Arial" w:cs="Arial"/>
                <w:sz w:val="22"/>
                <w:szCs w:val="22"/>
              </w:rPr>
              <w:t>,</w:t>
            </w:r>
            <w:r>
              <w:rPr>
                <w:rFonts w:ascii="Arial" w:hAnsi="Arial" w:cs="Arial"/>
                <w:sz w:val="22"/>
                <w:szCs w:val="22"/>
              </w:rPr>
              <w:t xml:space="preserve"> </w:t>
            </w:r>
            <w:r w:rsidRPr="000D15CF">
              <w:rPr>
                <w:rFonts w:ascii="Arial" w:hAnsi="Arial" w:cs="Arial"/>
                <w:sz w:val="22"/>
                <w:szCs w:val="22"/>
              </w:rPr>
              <w:t xml:space="preserve"> Oracle SQL, PL/SQL, HTML5, JDBC, RMI, AJAX, </w:t>
            </w:r>
            <w:r>
              <w:rPr>
                <w:rFonts w:ascii="Arial" w:hAnsi="Arial" w:cs="Arial"/>
                <w:sz w:val="22"/>
                <w:szCs w:val="22"/>
              </w:rPr>
              <w:t>Javas</w:t>
            </w:r>
            <w:r w:rsidRPr="000D15CF">
              <w:rPr>
                <w:rFonts w:ascii="Arial" w:hAnsi="Arial" w:cs="Arial"/>
                <w:sz w:val="22"/>
                <w:szCs w:val="22"/>
              </w:rPr>
              <w:t>cript,</w:t>
            </w:r>
            <w:r>
              <w:rPr>
                <w:rFonts w:ascii="Arial" w:hAnsi="Arial" w:cs="Arial"/>
                <w:sz w:val="22"/>
                <w:szCs w:val="22"/>
              </w:rPr>
              <w:t xml:space="preserve"> Perl</w:t>
            </w:r>
            <w:r w:rsidRPr="000D15CF">
              <w:rPr>
                <w:rFonts w:ascii="Arial" w:hAnsi="Arial" w:cs="Arial"/>
                <w:sz w:val="22"/>
                <w:szCs w:val="22"/>
              </w:rPr>
              <w:t xml:space="preserve"> Scripting,</w:t>
            </w:r>
            <w:r>
              <w:rPr>
                <w:rFonts w:ascii="Arial" w:hAnsi="Arial" w:cs="Arial"/>
                <w:sz w:val="22"/>
                <w:szCs w:val="22"/>
              </w:rPr>
              <w:t xml:space="preserve"> XML, XSL, XPath, Apache POI, Apache Spark </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Pr>
                <w:rFonts w:ascii="Arial" w:hAnsi="Arial" w:cs="Arial"/>
                <w:sz w:val="22"/>
                <w:szCs w:val="22"/>
              </w:rPr>
              <w:t>Testing Tools</w:t>
            </w:r>
          </w:p>
        </w:tc>
        <w:tc>
          <w:tcPr>
            <w:tcW w:w="7087" w:type="dxa"/>
            <w:shd w:val="clear" w:color="auto" w:fill="auto"/>
          </w:tcPr>
          <w:p w:rsidR="00655297" w:rsidRPr="000D15CF" w:rsidRDefault="00655297" w:rsidP="00D66419">
            <w:pPr>
              <w:spacing w:line="360" w:lineRule="auto"/>
              <w:ind w:left="-721" w:firstLine="720"/>
              <w:rPr>
                <w:rFonts w:ascii="Arial" w:hAnsi="Arial" w:cs="Arial"/>
                <w:sz w:val="22"/>
                <w:szCs w:val="22"/>
              </w:rPr>
            </w:pPr>
            <w:r>
              <w:rPr>
                <w:rFonts w:ascii="Arial" w:hAnsi="Arial" w:cs="Arial"/>
                <w:sz w:val="22"/>
                <w:szCs w:val="22"/>
              </w:rPr>
              <w:t>Selenium, Cucumber, Junit, TestNG, Rest Assured, Postman</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sidRPr="000D15CF">
              <w:rPr>
                <w:rFonts w:ascii="Arial" w:hAnsi="Arial" w:cs="Arial"/>
                <w:sz w:val="22"/>
                <w:szCs w:val="22"/>
              </w:rPr>
              <w:t>Frameworks</w:t>
            </w:r>
          </w:p>
        </w:tc>
        <w:tc>
          <w:tcPr>
            <w:tcW w:w="7087" w:type="dxa"/>
            <w:shd w:val="clear" w:color="auto" w:fill="auto"/>
          </w:tcPr>
          <w:p w:rsidR="00655297" w:rsidRDefault="00655297" w:rsidP="00D66419">
            <w:pPr>
              <w:spacing w:line="360" w:lineRule="auto"/>
              <w:ind w:left="-721" w:firstLine="720"/>
              <w:rPr>
                <w:rFonts w:ascii="Arial" w:hAnsi="Arial" w:cs="Arial"/>
                <w:sz w:val="22"/>
                <w:szCs w:val="22"/>
              </w:rPr>
            </w:pPr>
            <w:r w:rsidRPr="000D15CF">
              <w:rPr>
                <w:rFonts w:ascii="Arial" w:hAnsi="Arial" w:cs="Arial"/>
                <w:sz w:val="22"/>
                <w:szCs w:val="22"/>
              </w:rPr>
              <w:t>Hibernate, Spring,</w:t>
            </w:r>
            <w:r>
              <w:rPr>
                <w:rFonts w:ascii="Arial" w:hAnsi="Arial" w:cs="Arial"/>
                <w:sz w:val="22"/>
                <w:szCs w:val="22"/>
              </w:rPr>
              <w:t xml:space="preserve"> Spring Boot, Spring Microservices,</w:t>
            </w:r>
            <w:r w:rsidRPr="000D15CF">
              <w:rPr>
                <w:rFonts w:ascii="Arial" w:hAnsi="Arial" w:cs="Arial"/>
                <w:sz w:val="22"/>
                <w:szCs w:val="22"/>
              </w:rPr>
              <w:t xml:space="preserve"> Struts, </w:t>
            </w:r>
          </w:p>
          <w:p w:rsidR="00655297" w:rsidRPr="000D15CF" w:rsidRDefault="00655297" w:rsidP="00D66419">
            <w:pPr>
              <w:spacing w:line="360" w:lineRule="auto"/>
              <w:ind w:left="-721" w:firstLine="720"/>
              <w:rPr>
                <w:rFonts w:ascii="Arial" w:hAnsi="Arial" w:cs="Arial"/>
                <w:sz w:val="22"/>
                <w:szCs w:val="22"/>
              </w:rPr>
            </w:pPr>
            <w:r w:rsidRPr="000D15CF">
              <w:rPr>
                <w:rFonts w:ascii="Arial" w:hAnsi="Arial" w:cs="Arial"/>
                <w:sz w:val="22"/>
                <w:szCs w:val="22"/>
              </w:rPr>
              <w:t>Web</w:t>
            </w:r>
            <w:r>
              <w:rPr>
                <w:rFonts w:ascii="Arial" w:hAnsi="Arial" w:cs="Arial"/>
                <w:sz w:val="22"/>
                <w:szCs w:val="22"/>
              </w:rPr>
              <w:t xml:space="preserve"> </w:t>
            </w:r>
            <w:r w:rsidRPr="000D15CF">
              <w:rPr>
                <w:rFonts w:ascii="Arial" w:hAnsi="Arial" w:cs="Arial"/>
                <w:sz w:val="22"/>
                <w:szCs w:val="22"/>
              </w:rPr>
              <w:t>Service</w:t>
            </w:r>
            <w:r>
              <w:rPr>
                <w:rFonts w:ascii="Arial" w:hAnsi="Arial" w:cs="Arial"/>
                <w:sz w:val="22"/>
                <w:szCs w:val="22"/>
              </w:rPr>
              <w:t>(JAX-WS/JAX-RS)</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sidRPr="000D15CF">
              <w:rPr>
                <w:rFonts w:ascii="Arial" w:hAnsi="Arial" w:cs="Arial"/>
                <w:sz w:val="22"/>
                <w:szCs w:val="22"/>
              </w:rPr>
              <w:t>Database</w:t>
            </w:r>
          </w:p>
        </w:tc>
        <w:tc>
          <w:tcPr>
            <w:tcW w:w="7087" w:type="dxa"/>
            <w:shd w:val="clear" w:color="auto" w:fill="auto"/>
          </w:tcPr>
          <w:p w:rsidR="00655297" w:rsidRPr="000D15CF" w:rsidRDefault="00655297" w:rsidP="00D66419">
            <w:pPr>
              <w:spacing w:line="360" w:lineRule="auto"/>
              <w:ind w:left="-721" w:firstLine="720"/>
              <w:rPr>
                <w:rFonts w:ascii="Arial" w:hAnsi="Arial" w:cs="Arial"/>
                <w:sz w:val="22"/>
                <w:szCs w:val="22"/>
              </w:rPr>
            </w:pPr>
            <w:r w:rsidRPr="000D15CF">
              <w:rPr>
                <w:rFonts w:ascii="Arial" w:hAnsi="Arial" w:cs="Arial"/>
                <w:sz w:val="22"/>
                <w:szCs w:val="22"/>
              </w:rPr>
              <w:t>Oracle 9</w:t>
            </w:r>
            <w:r w:rsidRPr="000D15CF">
              <w:rPr>
                <w:rFonts w:ascii="Arial" w:hAnsi="Arial" w:cs="Arial"/>
                <w:i/>
                <w:sz w:val="22"/>
                <w:szCs w:val="22"/>
              </w:rPr>
              <w:t>i</w:t>
            </w:r>
            <w:r w:rsidRPr="000D15CF">
              <w:rPr>
                <w:rFonts w:ascii="Arial" w:hAnsi="Arial" w:cs="Arial"/>
                <w:sz w:val="22"/>
                <w:szCs w:val="22"/>
              </w:rPr>
              <w:t>, Oracle 10</w:t>
            </w:r>
            <w:r w:rsidRPr="000D15CF">
              <w:rPr>
                <w:rFonts w:ascii="Arial" w:hAnsi="Arial" w:cs="Arial"/>
                <w:i/>
                <w:sz w:val="22"/>
                <w:szCs w:val="22"/>
              </w:rPr>
              <w:t xml:space="preserve">g, </w:t>
            </w:r>
            <w:r w:rsidRPr="000D15CF">
              <w:rPr>
                <w:rFonts w:ascii="Arial" w:hAnsi="Arial" w:cs="Arial"/>
                <w:sz w:val="22"/>
                <w:szCs w:val="22"/>
              </w:rPr>
              <w:t>MYSQL, SQL Server</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Pr>
                <w:rFonts w:ascii="Arial" w:hAnsi="Arial" w:cs="Arial"/>
                <w:sz w:val="22"/>
                <w:szCs w:val="22"/>
              </w:rPr>
              <w:t>NoSQL Databases</w:t>
            </w:r>
          </w:p>
        </w:tc>
        <w:tc>
          <w:tcPr>
            <w:tcW w:w="7087" w:type="dxa"/>
            <w:shd w:val="clear" w:color="auto" w:fill="auto"/>
          </w:tcPr>
          <w:p w:rsidR="00655297" w:rsidRPr="000D15CF" w:rsidRDefault="00655297" w:rsidP="00D66419">
            <w:pPr>
              <w:spacing w:line="360" w:lineRule="auto"/>
              <w:ind w:left="-721" w:firstLine="720"/>
              <w:rPr>
                <w:rFonts w:ascii="Arial" w:hAnsi="Arial" w:cs="Arial"/>
                <w:sz w:val="22"/>
                <w:szCs w:val="22"/>
              </w:rPr>
            </w:pPr>
            <w:r>
              <w:rPr>
                <w:rFonts w:ascii="Arial" w:hAnsi="Arial" w:cs="Arial"/>
                <w:sz w:val="22"/>
                <w:szCs w:val="22"/>
              </w:rPr>
              <w:t>MongoDB</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sidRPr="000D15CF">
              <w:rPr>
                <w:rFonts w:ascii="Arial" w:hAnsi="Arial" w:cs="Arial"/>
                <w:sz w:val="22"/>
                <w:szCs w:val="22"/>
              </w:rPr>
              <w:t>Servers</w:t>
            </w:r>
          </w:p>
        </w:tc>
        <w:tc>
          <w:tcPr>
            <w:tcW w:w="7087" w:type="dxa"/>
            <w:shd w:val="clear" w:color="auto" w:fill="auto"/>
          </w:tcPr>
          <w:p w:rsidR="00655297" w:rsidRPr="000D15CF" w:rsidRDefault="00655297" w:rsidP="00D66419">
            <w:pPr>
              <w:spacing w:line="360" w:lineRule="auto"/>
              <w:ind w:left="-721" w:firstLine="720"/>
              <w:rPr>
                <w:rFonts w:ascii="Arial" w:hAnsi="Arial" w:cs="Arial"/>
                <w:sz w:val="22"/>
                <w:szCs w:val="22"/>
              </w:rPr>
            </w:pPr>
            <w:r>
              <w:rPr>
                <w:rFonts w:ascii="Arial" w:hAnsi="Arial" w:cs="Arial"/>
                <w:sz w:val="22"/>
                <w:szCs w:val="22"/>
              </w:rPr>
              <w:t>Tomcat, NodeJS</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Pr>
                <w:rFonts w:ascii="Arial" w:hAnsi="Arial" w:cs="Arial"/>
                <w:sz w:val="22"/>
                <w:szCs w:val="22"/>
              </w:rPr>
              <w:t xml:space="preserve">UI </w:t>
            </w:r>
          </w:p>
        </w:tc>
        <w:tc>
          <w:tcPr>
            <w:tcW w:w="7087" w:type="dxa"/>
            <w:shd w:val="clear" w:color="auto" w:fill="auto"/>
          </w:tcPr>
          <w:p w:rsidR="00655297" w:rsidRPr="000D15CF" w:rsidRDefault="00655297" w:rsidP="00D66419">
            <w:pPr>
              <w:spacing w:line="360" w:lineRule="auto"/>
              <w:ind w:left="-721" w:firstLine="720"/>
              <w:rPr>
                <w:rFonts w:ascii="Arial" w:hAnsi="Arial" w:cs="Arial"/>
                <w:sz w:val="22"/>
                <w:szCs w:val="22"/>
              </w:rPr>
            </w:pPr>
            <w:r>
              <w:rPr>
                <w:rFonts w:ascii="Arial" w:hAnsi="Arial" w:cs="Arial"/>
                <w:sz w:val="22"/>
                <w:szCs w:val="22"/>
              </w:rPr>
              <w:t>AngularJS, Angular, ReactJS, BackboneJS</w:t>
            </w:r>
          </w:p>
        </w:tc>
      </w:tr>
      <w:tr w:rsidR="00655297" w:rsidRPr="000D15CF" w:rsidTr="00D66419">
        <w:tc>
          <w:tcPr>
            <w:tcW w:w="2802" w:type="dxa"/>
            <w:shd w:val="clear" w:color="auto" w:fill="auto"/>
          </w:tcPr>
          <w:p w:rsidR="00655297" w:rsidRPr="000D15CF" w:rsidRDefault="00655297" w:rsidP="00D66419">
            <w:pPr>
              <w:tabs>
                <w:tab w:val="left" w:pos="810"/>
                <w:tab w:val="left" w:pos="5535"/>
              </w:tabs>
              <w:spacing w:line="360" w:lineRule="auto"/>
              <w:jc w:val="both"/>
              <w:rPr>
                <w:rFonts w:ascii="Arial" w:hAnsi="Arial" w:cs="Arial"/>
                <w:sz w:val="22"/>
                <w:szCs w:val="22"/>
              </w:rPr>
            </w:pPr>
            <w:r>
              <w:rPr>
                <w:rFonts w:ascii="Arial" w:hAnsi="Arial" w:cs="Arial"/>
                <w:sz w:val="22"/>
                <w:szCs w:val="22"/>
              </w:rPr>
              <w:t>Java Script Tools</w:t>
            </w:r>
          </w:p>
        </w:tc>
        <w:tc>
          <w:tcPr>
            <w:tcW w:w="7087" w:type="dxa"/>
            <w:shd w:val="clear" w:color="auto" w:fill="auto"/>
          </w:tcPr>
          <w:p w:rsidR="00655297" w:rsidRPr="000D15CF" w:rsidRDefault="00655297" w:rsidP="00D66419">
            <w:pPr>
              <w:spacing w:line="360" w:lineRule="auto"/>
              <w:ind w:left="-721" w:firstLine="720"/>
              <w:rPr>
                <w:rFonts w:ascii="Arial" w:hAnsi="Arial" w:cs="Arial"/>
                <w:sz w:val="22"/>
                <w:szCs w:val="22"/>
              </w:rPr>
            </w:pPr>
            <w:r>
              <w:rPr>
                <w:rFonts w:ascii="Arial" w:hAnsi="Arial" w:cs="Arial"/>
                <w:sz w:val="22"/>
                <w:szCs w:val="22"/>
              </w:rPr>
              <w:t xml:space="preserve">Jasmine, Karma, Protractor, Mocha, Gulp, Grunt </w:t>
            </w:r>
          </w:p>
        </w:tc>
      </w:tr>
      <w:tr w:rsidR="00655297" w:rsidRPr="000D15CF" w:rsidTr="00D66419">
        <w:tc>
          <w:tcPr>
            <w:tcW w:w="2802" w:type="dxa"/>
            <w:shd w:val="clear" w:color="auto" w:fill="auto"/>
          </w:tcPr>
          <w:p w:rsidR="00655297" w:rsidRDefault="00655297" w:rsidP="00D66419">
            <w:pPr>
              <w:tabs>
                <w:tab w:val="left" w:pos="810"/>
                <w:tab w:val="left" w:pos="5535"/>
              </w:tabs>
              <w:spacing w:line="360" w:lineRule="auto"/>
              <w:jc w:val="both"/>
              <w:rPr>
                <w:rFonts w:ascii="Arial" w:hAnsi="Arial" w:cs="Arial"/>
                <w:sz w:val="22"/>
                <w:szCs w:val="22"/>
              </w:rPr>
            </w:pPr>
            <w:r>
              <w:rPr>
                <w:rFonts w:ascii="Arial" w:hAnsi="Arial" w:cs="Arial"/>
                <w:sz w:val="22"/>
                <w:szCs w:val="22"/>
              </w:rPr>
              <w:lastRenderedPageBreak/>
              <w:t xml:space="preserve">Messaging Tools </w:t>
            </w:r>
          </w:p>
        </w:tc>
        <w:tc>
          <w:tcPr>
            <w:tcW w:w="7087" w:type="dxa"/>
            <w:shd w:val="clear" w:color="auto" w:fill="auto"/>
          </w:tcPr>
          <w:p w:rsidR="00655297" w:rsidRDefault="00655297" w:rsidP="00D66419">
            <w:pPr>
              <w:spacing w:line="360" w:lineRule="auto"/>
              <w:ind w:left="-721" w:firstLine="720"/>
              <w:rPr>
                <w:rFonts w:ascii="Arial" w:hAnsi="Arial" w:cs="Arial"/>
                <w:sz w:val="22"/>
                <w:szCs w:val="22"/>
              </w:rPr>
            </w:pPr>
            <w:r>
              <w:rPr>
                <w:rFonts w:ascii="Arial" w:hAnsi="Arial" w:cs="Arial"/>
                <w:sz w:val="22"/>
                <w:szCs w:val="22"/>
              </w:rPr>
              <w:t>OpenMQ, Apache Kafka</w:t>
            </w:r>
          </w:p>
        </w:tc>
      </w:tr>
      <w:tr w:rsidR="00655297" w:rsidRPr="000D15CF" w:rsidTr="00D66419">
        <w:tc>
          <w:tcPr>
            <w:tcW w:w="2802" w:type="dxa"/>
            <w:shd w:val="clear" w:color="auto" w:fill="auto"/>
          </w:tcPr>
          <w:p w:rsidR="00655297" w:rsidRDefault="00655297" w:rsidP="00D66419">
            <w:pPr>
              <w:tabs>
                <w:tab w:val="left" w:pos="810"/>
                <w:tab w:val="left" w:pos="5535"/>
              </w:tabs>
              <w:spacing w:line="360" w:lineRule="auto"/>
              <w:jc w:val="both"/>
              <w:rPr>
                <w:rFonts w:ascii="Arial" w:hAnsi="Arial" w:cs="Arial"/>
                <w:sz w:val="22"/>
                <w:szCs w:val="22"/>
              </w:rPr>
            </w:pPr>
            <w:r>
              <w:rPr>
                <w:rFonts w:ascii="Arial" w:hAnsi="Arial" w:cs="Arial"/>
                <w:sz w:val="22"/>
                <w:szCs w:val="22"/>
              </w:rPr>
              <w:t>Version Control</w:t>
            </w:r>
          </w:p>
        </w:tc>
        <w:tc>
          <w:tcPr>
            <w:tcW w:w="7087" w:type="dxa"/>
            <w:shd w:val="clear" w:color="auto" w:fill="auto"/>
          </w:tcPr>
          <w:p w:rsidR="00655297" w:rsidRDefault="00655297" w:rsidP="00D66419">
            <w:pPr>
              <w:spacing w:line="360" w:lineRule="auto"/>
              <w:ind w:left="-721" w:firstLine="720"/>
              <w:rPr>
                <w:rFonts w:ascii="Arial" w:hAnsi="Arial" w:cs="Arial"/>
                <w:sz w:val="22"/>
                <w:szCs w:val="22"/>
              </w:rPr>
            </w:pPr>
            <w:r>
              <w:rPr>
                <w:rFonts w:ascii="Arial" w:hAnsi="Arial" w:cs="Arial"/>
                <w:sz w:val="22"/>
                <w:szCs w:val="22"/>
              </w:rPr>
              <w:t>SVN, CVS, GitHub, VSS</w:t>
            </w:r>
          </w:p>
        </w:tc>
      </w:tr>
    </w:tbl>
    <w:p w:rsidR="00655297" w:rsidRDefault="00655297" w:rsidP="00655297">
      <w:pPr>
        <w:tabs>
          <w:tab w:val="left" w:pos="810"/>
          <w:tab w:val="left" w:pos="5535"/>
        </w:tabs>
        <w:jc w:val="both"/>
        <w:rPr>
          <w:rFonts w:ascii="Book Antiqua" w:hAnsi="Book Antiqua" w:cs="Book Antiqua"/>
          <w:sz w:val="20"/>
          <w:szCs w:val="20"/>
        </w:rPr>
      </w:pPr>
    </w:p>
    <w:p w:rsidR="00655297" w:rsidRDefault="00655297" w:rsidP="00655297">
      <w:pPr>
        <w:tabs>
          <w:tab w:val="left" w:pos="810"/>
          <w:tab w:val="left" w:pos="5535"/>
        </w:tabs>
        <w:jc w:val="both"/>
        <w:rPr>
          <w:rFonts w:ascii="Book Antiqua" w:hAnsi="Book Antiqua" w:cs="Book Antiqua"/>
          <w:sz w:val="20"/>
          <w:szCs w:val="20"/>
        </w:rPr>
      </w:pPr>
    </w:p>
    <w:p w:rsidR="00655297" w:rsidRDefault="00655297" w:rsidP="00655297">
      <w:pPr>
        <w:tabs>
          <w:tab w:val="left" w:pos="810"/>
          <w:tab w:val="left" w:pos="5535"/>
        </w:tabs>
        <w:jc w:val="both"/>
        <w:rPr>
          <w:rFonts w:ascii="Book Antiqua" w:hAnsi="Book Antiqua" w:cs="Book Antiqua"/>
          <w:sz w:val="20"/>
          <w:szCs w:val="20"/>
        </w:rPr>
      </w:pPr>
    </w:p>
    <w:p w:rsidR="00655297" w:rsidRPr="00EF0FE4" w:rsidRDefault="00655297" w:rsidP="00655297">
      <w:pPr>
        <w:rPr>
          <w:rFonts w:ascii="Verdana" w:hAnsi="Verdana"/>
        </w:rPr>
      </w:pPr>
      <w:r w:rsidRPr="00EF0FE4">
        <w:rPr>
          <w:rFonts w:ascii="Verdana" w:hAnsi="Verdana" w:cs="Book Antiqua"/>
          <w:b/>
          <w:sz w:val="20"/>
          <w:szCs w:val="20"/>
          <w:shd w:val="clear" w:color="auto" w:fill="C0C0C0"/>
        </w:rPr>
        <w:t>Subjects Matter Expertise in</w:t>
      </w:r>
    </w:p>
    <w:p w:rsidR="00655297" w:rsidRPr="00EF0FE4" w:rsidRDefault="00655297" w:rsidP="00655297">
      <w:pPr>
        <w:rPr>
          <w:rFonts w:ascii="Verdana" w:hAnsi="Verdana"/>
        </w:rPr>
      </w:pPr>
    </w:p>
    <w:p w:rsidR="00655297" w:rsidRDefault="00655297" w:rsidP="00655297">
      <w:pPr>
        <w:jc w:val="both"/>
        <w:rPr>
          <w:rStyle w:val="Emphasis"/>
          <w:rFonts w:ascii="Verdana" w:hAnsi="Verdana" w:cs="Book Antiqua"/>
          <w:i w:val="0"/>
          <w:sz w:val="20"/>
          <w:szCs w:val="20"/>
        </w:rPr>
      </w:pPr>
      <w:r w:rsidRPr="00EF0FE4">
        <w:rPr>
          <w:rStyle w:val="Emphasis"/>
          <w:rFonts w:ascii="Verdana" w:hAnsi="Verdana" w:cs="Book Antiqua"/>
          <w:i w:val="0"/>
          <w:sz w:val="20"/>
          <w:szCs w:val="20"/>
        </w:rPr>
        <w:t>Operating System Concepts, DBMS Concepts, Data Mining, Web Technology, Networks, Analysis and Design of Algorithms (ADA), Software Engineering, System Analysis and Design, Software Quality, Testing, Project Work on J2EE</w:t>
      </w:r>
    </w:p>
    <w:p w:rsidR="00655297" w:rsidRDefault="00655297" w:rsidP="00655297">
      <w:pPr>
        <w:jc w:val="both"/>
        <w:rPr>
          <w:rFonts w:ascii="Verdana" w:hAnsi="Verdana" w:cs="Book Antiqua"/>
          <w:sz w:val="20"/>
          <w:szCs w:val="20"/>
          <w:shd w:val="clear" w:color="auto" w:fill="C0C0C0"/>
        </w:rPr>
      </w:pPr>
    </w:p>
    <w:p w:rsidR="00655297" w:rsidRDefault="00655297" w:rsidP="00655297">
      <w:pPr>
        <w:tabs>
          <w:tab w:val="left" w:pos="5535"/>
        </w:tabs>
        <w:jc w:val="both"/>
        <w:rPr>
          <w:rFonts w:ascii="Verdana" w:hAnsi="Verdana" w:cs="Book Antiqua"/>
          <w:b/>
          <w:sz w:val="20"/>
          <w:szCs w:val="20"/>
        </w:rPr>
      </w:pPr>
      <w:r>
        <w:rPr>
          <w:rFonts w:ascii="Verdana" w:hAnsi="Verdana" w:cs="Book Antiqua"/>
          <w:b/>
          <w:sz w:val="20"/>
          <w:szCs w:val="20"/>
        </w:rPr>
        <w:t xml:space="preserve">Content Development </w:t>
      </w:r>
    </w:p>
    <w:p w:rsidR="00655297" w:rsidRDefault="00655297" w:rsidP="00655297">
      <w:pPr>
        <w:numPr>
          <w:ilvl w:val="0"/>
          <w:numId w:val="10"/>
        </w:numPr>
        <w:jc w:val="both"/>
        <w:rPr>
          <w:rFonts w:ascii="Verdana" w:hAnsi="Verdana" w:cs="Book Antiqua"/>
          <w:sz w:val="20"/>
          <w:szCs w:val="20"/>
        </w:rPr>
      </w:pPr>
      <w:r>
        <w:rPr>
          <w:rFonts w:ascii="Verdana" w:hAnsi="Verdana" w:cs="Book Antiqua"/>
          <w:sz w:val="20"/>
          <w:szCs w:val="20"/>
        </w:rPr>
        <w:t xml:space="preserve">Core Java 8, 9, 10 </w:t>
      </w:r>
    </w:p>
    <w:p w:rsidR="00655297" w:rsidRPr="00EF0FE4" w:rsidRDefault="00655297" w:rsidP="00655297">
      <w:pPr>
        <w:numPr>
          <w:ilvl w:val="0"/>
          <w:numId w:val="10"/>
        </w:numPr>
        <w:jc w:val="both"/>
        <w:rPr>
          <w:rFonts w:ascii="Verdana" w:hAnsi="Verdana" w:cs="Book Antiqua"/>
          <w:sz w:val="20"/>
          <w:szCs w:val="20"/>
        </w:rPr>
      </w:pPr>
      <w:r>
        <w:rPr>
          <w:rFonts w:ascii="Verdana" w:hAnsi="Verdana" w:cs="Book Antiqua"/>
          <w:sz w:val="20"/>
          <w:szCs w:val="20"/>
        </w:rPr>
        <w:t xml:space="preserve">Software Testing BI </w:t>
      </w:r>
    </w:p>
    <w:p w:rsidR="00655297" w:rsidRPr="00EF0FE4" w:rsidRDefault="00655297" w:rsidP="00655297">
      <w:pPr>
        <w:jc w:val="both"/>
        <w:rPr>
          <w:rFonts w:ascii="Verdana" w:hAnsi="Verdana" w:cs="Book Antiqua"/>
          <w:sz w:val="20"/>
          <w:szCs w:val="20"/>
          <w:shd w:val="clear" w:color="auto" w:fill="C0C0C0"/>
        </w:rPr>
      </w:pPr>
    </w:p>
    <w:p w:rsidR="00655297" w:rsidRPr="00EF0FE4" w:rsidRDefault="00655297" w:rsidP="00655297">
      <w:pPr>
        <w:tabs>
          <w:tab w:val="left" w:pos="5535"/>
        </w:tabs>
        <w:jc w:val="both"/>
        <w:rPr>
          <w:rFonts w:ascii="Verdana" w:hAnsi="Verdana" w:cs="Book Antiqua"/>
          <w:sz w:val="20"/>
          <w:szCs w:val="20"/>
        </w:rPr>
      </w:pPr>
      <w:r w:rsidRPr="00EF0FE4">
        <w:rPr>
          <w:rFonts w:ascii="Verdana" w:hAnsi="Verdana" w:cs="Book Antiqua"/>
          <w:b/>
          <w:sz w:val="20"/>
          <w:szCs w:val="20"/>
        </w:rPr>
        <w:t>As a faculty engaged with students of</w:t>
      </w:r>
    </w:p>
    <w:p w:rsidR="00655297" w:rsidRPr="00EF0FE4" w:rsidRDefault="00655297" w:rsidP="00655297">
      <w:pPr>
        <w:numPr>
          <w:ilvl w:val="0"/>
          <w:numId w:val="3"/>
        </w:numPr>
        <w:jc w:val="both"/>
        <w:rPr>
          <w:rFonts w:ascii="Verdana" w:hAnsi="Verdana" w:cs="Book Antiqua"/>
          <w:sz w:val="20"/>
          <w:szCs w:val="20"/>
        </w:rPr>
      </w:pPr>
      <w:r w:rsidRPr="00EF0FE4">
        <w:rPr>
          <w:rFonts w:ascii="Verdana" w:hAnsi="Verdana" w:cs="Book Antiqua"/>
          <w:sz w:val="20"/>
          <w:szCs w:val="20"/>
        </w:rPr>
        <w:t>MCA</w:t>
      </w:r>
    </w:p>
    <w:p w:rsidR="00655297" w:rsidRPr="00EF0FE4" w:rsidRDefault="00655297" w:rsidP="00655297">
      <w:pPr>
        <w:numPr>
          <w:ilvl w:val="0"/>
          <w:numId w:val="3"/>
        </w:numPr>
        <w:jc w:val="both"/>
        <w:rPr>
          <w:rFonts w:ascii="Verdana" w:hAnsi="Verdana" w:cs="Book Antiqua"/>
          <w:sz w:val="20"/>
          <w:szCs w:val="20"/>
        </w:rPr>
      </w:pPr>
      <w:r w:rsidRPr="00EF0FE4">
        <w:rPr>
          <w:rFonts w:ascii="Verdana" w:hAnsi="Verdana" w:cs="Book Antiqua"/>
          <w:sz w:val="20"/>
          <w:szCs w:val="20"/>
        </w:rPr>
        <w:t>MBA</w:t>
      </w:r>
    </w:p>
    <w:p w:rsidR="00655297" w:rsidRPr="00EF0FE4" w:rsidRDefault="00655297" w:rsidP="00655297">
      <w:pPr>
        <w:numPr>
          <w:ilvl w:val="0"/>
          <w:numId w:val="3"/>
        </w:numPr>
        <w:jc w:val="both"/>
        <w:rPr>
          <w:rFonts w:ascii="Verdana" w:hAnsi="Verdana" w:cs="Book Antiqua"/>
          <w:sz w:val="20"/>
          <w:szCs w:val="20"/>
        </w:rPr>
      </w:pPr>
      <w:r w:rsidRPr="00EF0FE4">
        <w:rPr>
          <w:rFonts w:ascii="Verdana" w:hAnsi="Verdana" w:cs="Book Antiqua"/>
          <w:sz w:val="20"/>
          <w:szCs w:val="20"/>
        </w:rPr>
        <w:t>BE</w:t>
      </w:r>
    </w:p>
    <w:p w:rsidR="00655297" w:rsidRPr="00EF0FE4" w:rsidRDefault="00655297" w:rsidP="00655297">
      <w:pPr>
        <w:numPr>
          <w:ilvl w:val="0"/>
          <w:numId w:val="3"/>
        </w:numPr>
        <w:jc w:val="both"/>
        <w:rPr>
          <w:rFonts w:ascii="Verdana" w:hAnsi="Verdana" w:cs="Book Antiqua"/>
          <w:sz w:val="20"/>
          <w:szCs w:val="20"/>
        </w:rPr>
      </w:pPr>
      <w:r w:rsidRPr="00EF0FE4">
        <w:rPr>
          <w:rFonts w:ascii="Verdana" w:hAnsi="Verdana" w:cs="Book Antiqua"/>
          <w:sz w:val="20"/>
          <w:szCs w:val="20"/>
        </w:rPr>
        <w:t>M.Tech</w:t>
      </w:r>
    </w:p>
    <w:p w:rsidR="00655297" w:rsidRPr="00EF0FE4" w:rsidRDefault="00655297" w:rsidP="00655297">
      <w:pPr>
        <w:numPr>
          <w:ilvl w:val="0"/>
          <w:numId w:val="3"/>
        </w:numPr>
        <w:jc w:val="both"/>
        <w:rPr>
          <w:rFonts w:ascii="Verdana" w:hAnsi="Verdana" w:cs="Book Antiqua"/>
          <w:sz w:val="20"/>
          <w:szCs w:val="20"/>
        </w:rPr>
      </w:pPr>
      <w:r w:rsidRPr="00EF0FE4">
        <w:rPr>
          <w:rFonts w:ascii="Verdana" w:hAnsi="Verdana" w:cs="Book Antiqua"/>
          <w:sz w:val="20"/>
          <w:szCs w:val="20"/>
        </w:rPr>
        <w:t>BCA (All Semesters)</w:t>
      </w:r>
    </w:p>
    <w:p w:rsidR="00655297" w:rsidRPr="00EF0FE4" w:rsidRDefault="00655297" w:rsidP="00655297">
      <w:pPr>
        <w:numPr>
          <w:ilvl w:val="0"/>
          <w:numId w:val="3"/>
        </w:numPr>
        <w:jc w:val="both"/>
        <w:rPr>
          <w:rFonts w:ascii="Verdana" w:hAnsi="Verdana" w:cs="Book Antiqua"/>
          <w:b/>
          <w:sz w:val="20"/>
          <w:szCs w:val="20"/>
          <w:shd w:val="clear" w:color="auto" w:fill="C0C0C0"/>
        </w:rPr>
      </w:pPr>
      <w:r w:rsidRPr="00EF0FE4">
        <w:rPr>
          <w:rFonts w:ascii="Verdana" w:hAnsi="Verdana" w:cs="Book Antiqua"/>
          <w:sz w:val="20"/>
          <w:szCs w:val="20"/>
        </w:rPr>
        <w:t>BSC (Computer Science)</w:t>
      </w:r>
    </w:p>
    <w:p w:rsidR="00655297" w:rsidRPr="00EF0FE4" w:rsidRDefault="00655297" w:rsidP="00655297">
      <w:pPr>
        <w:tabs>
          <w:tab w:val="left" w:pos="5535"/>
        </w:tabs>
        <w:jc w:val="both"/>
        <w:rPr>
          <w:rFonts w:ascii="Verdana" w:hAnsi="Verdana" w:cs="Book Antiqua"/>
          <w:b/>
          <w:sz w:val="20"/>
          <w:szCs w:val="20"/>
          <w:shd w:val="clear" w:color="auto" w:fill="C0C0C0"/>
        </w:rPr>
      </w:pPr>
    </w:p>
    <w:p w:rsidR="00655297" w:rsidRPr="00EF0FE4" w:rsidRDefault="00655297" w:rsidP="00655297">
      <w:pPr>
        <w:jc w:val="both"/>
        <w:rPr>
          <w:rFonts w:ascii="Verdana" w:hAnsi="Verdana" w:cs="Book Antiqua"/>
          <w:b/>
          <w:sz w:val="20"/>
          <w:szCs w:val="20"/>
          <w:shd w:val="clear" w:color="auto" w:fill="C0C0C0"/>
        </w:rPr>
      </w:pPr>
      <w:r>
        <w:rPr>
          <w:rFonts w:ascii="Verdana" w:hAnsi="Verdana" w:cs="Book Antiqua"/>
          <w:b/>
          <w:sz w:val="20"/>
          <w:szCs w:val="20"/>
          <w:shd w:val="clear" w:color="auto" w:fill="C0C0C0"/>
        </w:rPr>
        <w:t xml:space="preserve">Few </w:t>
      </w:r>
      <w:r w:rsidRPr="00EF0FE4">
        <w:rPr>
          <w:rFonts w:ascii="Verdana" w:hAnsi="Verdana" w:cs="Book Antiqua"/>
          <w:b/>
          <w:sz w:val="20"/>
          <w:szCs w:val="20"/>
          <w:shd w:val="clear" w:color="auto" w:fill="C0C0C0"/>
        </w:rPr>
        <w:t>Corporat</w:t>
      </w:r>
      <w:r>
        <w:rPr>
          <w:rFonts w:ascii="Verdana" w:hAnsi="Verdana" w:cs="Book Antiqua"/>
          <w:b/>
          <w:sz w:val="20"/>
          <w:szCs w:val="20"/>
          <w:shd w:val="clear" w:color="auto" w:fill="C0C0C0"/>
        </w:rPr>
        <w:t>es Trained for</w:t>
      </w:r>
      <w:r w:rsidRPr="00EF0FE4">
        <w:rPr>
          <w:rFonts w:ascii="Verdana" w:hAnsi="Verdana" w:cs="Book Antiqua"/>
          <w:b/>
          <w:sz w:val="20"/>
          <w:szCs w:val="20"/>
          <w:shd w:val="clear" w:color="auto" w:fill="C0C0C0"/>
        </w:rPr>
        <w:t xml:space="preserve"> </w:t>
      </w:r>
    </w:p>
    <w:p w:rsidR="00655297" w:rsidRPr="00EF0FE4" w:rsidRDefault="00655297" w:rsidP="00655297">
      <w:pPr>
        <w:jc w:val="both"/>
        <w:rPr>
          <w:rFonts w:ascii="Verdana" w:hAnsi="Verdana" w:cs="Book Antiqua"/>
          <w:b/>
          <w:sz w:val="20"/>
          <w:szCs w:val="20"/>
          <w:shd w:val="clear" w:color="auto" w:fill="C0C0C0"/>
        </w:rPr>
      </w:pP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Accenture</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Apple (USA)</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 xml:space="preserve">AQ Insights </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BAeHAL</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Brillio</w:t>
      </w:r>
    </w:p>
    <w:p w:rsidR="00655297" w:rsidRDefault="00655297" w:rsidP="00655297">
      <w:pPr>
        <w:numPr>
          <w:ilvl w:val="0"/>
          <w:numId w:val="8"/>
        </w:numPr>
        <w:suppressAutoHyphens w:val="0"/>
        <w:rPr>
          <w:rFonts w:ascii="Verdana" w:hAnsi="Verdana"/>
          <w:sz w:val="20"/>
          <w:szCs w:val="20"/>
        </w:rPr>
      </w:pPr>
      <w:r w:rsidRPr="009748CB">
        <w:rPr>
          <w:rFonts w:ascii="Verdana" w:hAnsi="Verdana"/>
          <w:sz w:val="20"/>
          <w:szCs w:val="20"/>
        </w:rPr>
        <w:t>Cap Gemini</w:t>
      </w:r>
    </w:p>
    <w:p w:rsidR="00655297" w:rsidRPr="009748CB" w:rsidRDefault="00655297" w:rsidP="00655297">
      <w:pPr>
        <w:numPr>
          <w:ilvl w:val="0"/>
          <w:numId w:val="8"/>
        </w:numPr>
        <w:suppressAutoHyphens w:val="0"/>
        <w:rPr>
          <w:rFonts w:ascii="Verdana" w:hAnsi="Verdana"/>
          <w:sz w:val="20"/>
          <w:szCs w:val="20"/>
        </w:rPr>
      </w:pPr>
      <w:r>
        <w:rPr>
          <w:rFonts w:ascii="Verdana" w:hAnsi="Verdana"/>
          <w:sz w:val="20"/>
          <w:szCs w:val="20"/>
        </w:rPr>
        <w:t xml:space="preserve">CGI </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ECI</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EMC</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ESSPL</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Exilant Technologies</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FannieMae (USA)</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Fidelity</w:t>
      </w:r>
    </w:p>
    <w:p w:rsidR="00655297" w:rsidRDefault="00655297" w:rsidP="00655297">
      <w:pPr>
        <w:numPr>
          <w:ilvl w:val="0"/>
          <w:numId w:val="8"/>
        </w:numPr>
        <w:suppressAutoHyphens w:val="0"/>
        <w:rPr>
          <w:rFonts w:ascii="Verdana" w:hAnsi="Verdana"/>
          <w:sz w:val="20"/>
          <w:szCs w:val="20"/>
        </w:rPr>
      </w:pPr>
      <w:r w:rsidRPr="009748CB">
        <w:rPr>
          <w:rFonts w:ascii="Verdana" w:hAnsi="Verdana"/>
          <w:sz w:val="20"/>
          <w:szCs w:val="20"/>
        </w:rPr>
        <w:t>FreddieMac (USA)</w:t>
      </w:r>
    </w:p>
    <w:p w:rsidR="00655297" w:rsidRPr="009748CB" w:rsidRDefault="00655297" w:rsidP="00655297">
      <w:pPr>
        <w:numPr>
          <w:ilvl w:val="0"/>
          <w:numId w:val="8"/>
        </w:numPr>
        <w:suppressAutoHyphens w:val="0"/>
        <w:rPr>
          <w:rFonts w:ascii="Verdana" w:hAnsi="Verdana"/>
          <w:sz w:val="20"/>
          <w:szCs w:val="20"/>
        </w:rPr>
      </w:pPr>
      <w:r>
        <w:rPr>
          <w:rFonts w:ascii="Verdana" w:hAnsi="Verdana"/>
          <w:sz w:val="20"/>
          <w:szCs w:val="20"/>
        </w:rPr>
        <w:t xml:space="preserve">Department of Handicraft (Govt Of Oman, Muscat) </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Happiest Minds</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HCL Technologies Ltd</w:t>
      </w:r>
    </w:p>
    <w:p w:rsidR="00655297" w:rsidRDefault="00655297" w:rsidP="00655297">
      <w:pPr>
        <w:numPr>
          <w:ilvl w:val="0"/>
          <w:numId w:val="8"/>
        </w:numPr>
        <w:suppressAutoHyphens w:val="0"/>
        <w:rPr>
          <w:rFonts w:ascii="Verdana" w:hAnsi="Verdana"/>
          <w:sz w:val="20"/>
          <w:szCs w:val="20"/>
        </w:rPr>
      </w:pPr>
      <w:r w:rsidRPr="009748CB">
        <w:rPr>
          <w:rFonts w:ascii="Verdana" w:hAnsi="Verdana"/>
          <w:sz w:val="20"/>
          <w:szCs w:val="20"/>
        </w:rPr>
        <w:t>Hexaware (USA)</w:t>
      </w:r>
    </w:p>
    <w:p w:rsidR="00655297" w:rsidRPr="009748CB" w:rsidRDefault="00655297" w:rsidP="00655297">
      <w:pPr>
        <w:numPr>
          <w:ilvl w:val="0"/>
          <w:numId w:val="8"/>
        </w:numPr>
        <w:suppressAutoHyphens w:val="0"/>
        <w:rPr>
          <w:rFonts w:ascii="Verdana" w:hAnsi="Verdana"/>
          <w:sz w:val="20"/>
          <w:szCs w:val="20"/>
        </w:rPr>
      </w:pPr>
      <w:r>
        <w:rPr>
          <w:rFonts w:ascii="Verdana" w:hAnsi="Verdana"/>
          <w:sz w:val="20"/>
          <w:szCs w:val="20"/>
        </w:rPr>
        <w:t>IAAI (USA)</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IBM</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InfoAxon</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Infosys Ltd</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Intuit</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ITC Infotech</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Larsen And Toubro</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Mahindra Comviva</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Mavenir</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Myntra</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Oracle</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Samsung</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SAP Ariba</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 xml:space="preserve">Sasken Technologies </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lastRenderedPageBreak/>
        <w:t xml:space="preserve">Siemens </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Standard Charted Scope International</w:t>
      </w:r>
    </w:p>
    <w:p w:rsidR="00655297" w:rsidRPr="009748CB" w:rsidRDefault="00655297" w:rsidP="00655297">
      <w:pPr>
        <w:numPr>
          <w:ilvl w:val="0"/>
          <w:numId w:val="8"/>
        </w:numPr>
        <w:suppressAutoHyphens w:val="0"/>
        <w:rPr>
          <w:rFonts w:ascii="Verdana" w:hAnsi="Verdana"/>
          <w:sz w:val="20"/>
          <w:szCs w:val="20"/>
        </w:rPr>
      </w:pPr>
      <w:r w:rsidRPr="009748CB">
        <w:rPr>
          <w:rFonts w:ascii="Verdana" w:hAnsi="Verdana"/>
          <w:sz w:val="20"/>
          <w:szCs w:val="20"/>
        </w:rPr>
        <w:t>Tesco</w:t>
      </w:r>
    </w:p>
    <w:p w:rsidR="00655297" w:rsidRDefault="00655297" w:rsidP="00655297">
      <w:pPr>
        <w:numPr>
          <w:ilvl w:val="0"/>
          <w:numId w:val="8"/>
        </w:numPr>
        <w:suppressAutoHyphens w:val="0"/>
        <w:rPr>
          <w:rFonts w:ascii="Verdana" w:hAnsi="Verdana"/>
          <w:sz w:val="20"/>
          <w:szCs w:val="20"/>
        </w:rPr>
      </w:pPr>
      <w:r w:rsidRPr="009748CB">
        <w:rPr>
          <w:rFonts w:ascii="Verdana" w:hAnsi="Verdana"/>
          <w:sz w:val="20"/>
          <w:szCs w:val="20"/>
        </w:rPr>
        <w:t>Vault</w:t>
      </w:r>
    </w:p>
    <w:p w:rsidR="00655297" w:rsidRDefault="00655297" w:rsidP="00655297">
      <w:pPr>
        <w:suppressAutoHyphens w:val="0"/>
        <w:rPr>
          <w:rFonts w:ascii="Verdana" w:hAnsi="Verdana"/>
          <w:sz w:val="20"/>
          <w:szCs w:val="20"/>
        </w:rPr>
      </w:pPr>
    </w:p>
    <w:p w:rsidR="00655297" w:rsidRPr="00EF0FE4" w:rsidRDefault="00655297" w:rsidP="00655297">
      <w:pPr>
        <w:rPr>
          <w:rFonts w:ascii="Verdana" w:hAnsi="Verdana" w:cs="Book Antiqua"/>
          <w:b/>
          <w:bCs/>
        </w:rPr>
      </w:pPr>
      <w:r w:rsidRPr="00EF0FE4">
        <w:rPr>
          <w:rFonts w:ascii="Verdana" w:hAnsi="Verdana" w:cs="Book Antiqua"/>
          <w:b/>
          <w:sz w:val="20"/>
          <w:szCs w:val="20"/>
          <w:shd w:val="clear" w:color="auto" w:fill="C0C0C0"/>
        </w:rPr>
        <w:t>Projects Undertaken (In Corporate)</w:t>
      </w:r>
    </w:p>
    <w:p w:rsidR="00655297" w:rsidRDefault="00655297" w:rsidP="00655297">
      <w:pPr>
        <w:rPr>
          <w:rFonts w:ascii="Verdana" w:hAnsi="Verdana" w:cs="Book Antiqua"/>
          <w:b/>
          <w:bCs/>
        </w:rPr>
      </w:pPr>
    </w:p>
    <w:p w:rsidR="00655297" w:rsidRDefault="00655297" w:rsidP="00655297">
      <w:pPr>
        <w:rPr>
          <w:rFonts w:ascii="Verdana" w:hAnsi="Verdana" w:cs="Book Antiqua"/>
          <w:b/>
          <w:bCs/>
          <w:sz w:val="20"/>
          <w:u w:val="single"/>
        </w:rPr>
      </w:pPr>
      <w:r w:rsidRPr="007B5D21">
        <w:rPr>
          <w:rFonts w:ascii="Verdana" w:hAnsi="Verdana" w:cs="Book Antiqua"/>
          <w:b/>
          <w:bCs/>
          <w:sz w:val="20"/>
          <w:u w:val="single"/>
        </w:rPr>
        <w:t xml:space="preserve">At ProBits Technologies </w:t>
      </w:r>
    </w:p>
    <w:p w:rsidR="00655297" w:rsidRPr="007B5D21" w:rsidRDefault="00655297" w:rsidP="00655297">
      <w:pPr>
        <w:rPr>
          <w:rFonts w:ascii="Verdana" w:hAnsi="Verdana" w:cs="Book Antiqua"/>
          <w:b/>
          <w:bCs/>
          <w:sz w:val="20"/>
          <w:u w:val="single"/>
        </w:rPr>
      </w:pPr>
    </w:p>
    <w:p w:rsidR="00655297" w:rsidRPr="00F15E21" w:rsidRDefault="00655297" w:rsidP="00655297">
      <w:pPr>
        <w:rPr>
          <w:rFonts w:ascii="Verdana" w:hAnsi="Verdana" w:cs="Book Antiqua"/>
          <w:b/>
          <w:bCs/>
          <w:sz w:val="20"/>
        </w:rPr>
      </w:pPr>
      <w:r w:rsidRPr="00F15E21">
        <w:rPr>
          <w:rFonts w:ascii="Verdana" w:hAnsi="Verdana" w:cs="Book Antiqua"/>
          <w:b/>
          <w:bCs/>
          <w:sz w:val="20"/>
        </w:rPr>
        <w:t xml:space="preserve">Bus Reservation System </w:t>
      </w:r>
    </w:p>
    <w:p w:rsidR="00655297" w:rsidRDefault="00655297" w:rsidP="00655297">
      <w:pPr>
        <w:rPr>
          <w:rFonts w:ascii="Bell MT" w:hAnsi="Bell MT"/>
          <w:sz w:val="32"/>
          <w:szCs w:val="32"/>
        </w:rPr>
      </w:pPr>
    </w:p>
    <w:p w:rsidR="00655297" w:rsidRPr="00F0066B" w:rsidRDefault="00655297" w:rsidP="00655297">
      <w:pPr>
        <w:rPr>
          <w:rFonts w:ascii="Verdana" w:hAnsi="Verdana" w:cs="Book Antiqua"/>
          <w:b/>
          <w:bCs/>
          <w:sz w:val="20"/>
          <w:szCs w:val="20"/>
        </w:rPr>
      </w:pPr>
      <w:r w:rsidRPr="00F0066B">
        <w:rPr>
          <w:rFonts w:ascii="Verdana" w:hAnsi="Verdana" w:cs="Book Antiqua"/>
          <w:b/>
          <w:bCs/>
          <w:sz w:val="20"/>
          <w:szCs w:val="20"/>
        </w:rPr>
        <w:t xml:space="preserve">Description: </w:t>
      </w:r>
    </w:p>
    <w:p w:rsidR="00655297" w:rsidRPr="00F0066B" w:rsidRDefault="00655297" w:rsidP="00655297">
      <w:pPr>
        <w:rPr>
          <w:rFonts w:ascii="Verdana" w:hAnsi="Verdana" w:cs="Book Antiqua"/>
          <w:sz w:val="20"/>
          <w:szCs w:val="20"/>
        </w:rPr>
      </w:pPr>
      <w:r w:rsidRPr="00F0066B">
        <w:rPr>
          <w:rFonts w:ascii="Verdana" w:hAnsi="Verdana" w:cs="Book Antiqua"/>
          <w:sz w:val="20"/>
          <w:szCs w:val="20"/>
        </w:rPr>
        <w:t>This project aims at booking bus tickets online by customers who have an account in the system.</w:t>
      </w:r>
    </w:p>
    <w:p w:rsidR="00655297" w:rsidRDefault="00655297" w:rsidP="00655297">
      <w:pPr>
        <w:pStyle w:val="ListParagraph"/>
        <w:numPr>
          <w:ilvl w:val="0"/>
          <w:numId w:val="9"/>
        </w:numPr>
        <w:spacing w:after="0"/>
        <w:rPr>
          <w:rFonts w:ascii="Verdana" w:eastAsia="Times New Roman" w:hAnsi="Verdana" w:cs="Book Antiqua"/>
          <w:sz w:val="20"/>
          <w:szCs w:val="20"/>
          <w:lang w:val="en-US" w:eastAsia="ar-SA"/>
        </w:rPr>
      </w:pPr>
      <w:r w:rsidRPr="00F0066B">
        <w:rPr>
          <w:rFonts w:ascii="Verdana" w:eastAsia="Times New Roman" w:hAnsi="Verdana" w:cs="Book Antiqua"/>
          <w:sz w:val="20"/>
          <w:szCs w:val="20"/>
          <w:lang w:val="en-US" w:eastAsia="ar-SA"/>
        </w:rPr>
        <w:t xml:space="preserve">Technologies: MongoDB, Spring, Spring Boot, </w:t>
      </w:r>
      <w:r>
        <w:rPr>
          <w:rFonts w:ascii="Verdana" w:eastAsia="Times New Roman" w:hAnsi="Verdana" w:cs="Book Antiqua"/>
          <w:sz w:val="20"/>
          <w:szCs w:val="20"/>
          <w:lang w:val="en-US" w:eastAsia="ar-SA"/>
        </w:rPr>
        <w:t xml:space="preserve">Spring </w:t>
      </w:r>
      <w:r w:rsidRPr="00F0066B">
        <w:rPr>
          <w:rFonts w:ascii="Verdana" w:eastAsia="Times New Roman" w:hAnsi="Verdana" w:cs="Book Antiqua"/>
          <w:sz w:val="20"/>
          <w:szCs w:val="20"/>
          <w:lang w:val="en-US" w:eastAsia="ar-SA"/>
        </w:rPr>
        <w:t>Micro services</w:t>
      </w:r>
      <w:r>
        <w:rPr>
          <w:rFonts w:ascii="Verdana" w:eastAsia="Times New Roman" w:hAnsi="Verdana" w:cs="Book Antiqua"/>
          <w:sz w:val="20"/>
          <w:szCs w:val="20"/>
          <w:lang w:val="en-US" w:eastAsia="ar-SA"/>
        </w:rPr>
        <w:t xml:space="preserve"> with API </w:t>
      </w:r>
      <w:r w:rsidRPr="00F0066B">
        <w:rPr>
          <w:rFonts w:ascii="Verdana" w:eastAsia="Times New Roman" w:hAnsi="Verdana" w:cs="Book Antiqua"/>
          <w:sz w:val="20"/>
          <w:szCs w:val="20"/>
          <w:lang w:val="en-US" w:eastAsia="ar-SA"/>
        </w:rPr>
        <w:t xml:space="preserve"> </w:t>
      </w:r>
    </w:p>
    <w:p w:rsidR="00655297" w:rsidRPr="00F0066B" w:rsidRDefault="00655297" w:rsidP="00655297">
      <w:pPr>
        <w:pStyle w:val="ListParagraph"/>
        <w:numPr>
          <w:ilvl w:val="0"/>
          <w:numId w:val="9"/>
        </w:numPr>
        <w:spacing w:after="0"/>
        <w:rPr>
          <w:rFonts w:ascii="Verdana" w:eastAsia="Times New Roman" w:hAnsi="Verdana" w:cs="Book Antiqua"/>
          <w:sz w:val="20"/>
          <w:szCs w:val="20"/>
          <w:lang w:val="en-US" w:eastAsia="ar-SA"/>
        </w:rPr>
      </w:pPr>
      <w:r w:rsidRPr="00F0066B">
        <w:rPr>
          <w:rFonts w:ascii="Verdana" w:eastAsia="Times New Roman" w:hAnsi="Verdana" w:cs="Book Antiqua"/>
          <w:sz w:val="20"/>
          <w:szCs w:val="20"/>
          <w:lang w:val="en-US" w:eastAsia="ar-SA"/>
        </w:rPr>
        <w:t>Netflix Zuul for API Gateway</w:t>
      </w:r>
    </w:p>
    <w:p w:rsidR="00655297" w:rsidRPr="00F0066B" w:rsidRDefault="00655297" w:rsidP="00655297">
      <w:pPr>
        <w:pStyle w:val="ListParagraph"/>
        <w:numPr>
          <w:ilvl w:val="0"/>
          <w:numId w:val="9"/>
        </w:numPr>
        <w:spacing w:after="0"/>
        <w:rPr>
          <w:rFonts w:ascii="Verdana" w:eastAsia="Times New Roman" w:hAnsi="Verdana" w:cs="Book Antiqua"/>
          <w:sz w:val="20"/>
          <w:szCs w:val="20"/>
          <w:lang w:val="en-US" w:eastAsia="ar-SA"/>
        </w:rPr>
      </w:pPr>
      <w:r w:rsidRPr="00F0066B">
        <w:rPr>
          <w:rFonts w:ascii="Verdana" w:eastAsia="Times New Roman" w:hAnsi="Verdana" w:cs="Book Antiqua"/>
          <w:sz w:val="20"/>
          <w:szCs w:val="20"/>
          <w:lang w:val="en-US" w:eastAsia="ar-SA"/>
        </w:rPr>
        <w:t>Feign for Internal Microservice Invocation</w:t>
      </w:r>
    </w:p>
    <w:p w:rsidR="00655297" w:rsidRPr="00F0066B" w:rsidRDefault="00655297" w:rsidP="00655297">
      <w:pPr>
        <w:pStyle w:val="ListParagraph"/>
        <w:numPr>
          <w:ilvl w:val="0"/>
          <w:numId w:val="9"/>
        </w:numPr>
        <w:spacing w:after="0"/>
        <w:rPr>
          <w:rFonts w:ascii="Verdana" w:eastAsia="Times New Roman" w:hAnsi="Verdana" w:cs="Book Antiqua"/>
          <w:sz w:val="20"/>
          <w:szCs w:val="20"/>
          <w:lang w:val="en-US" w:eastAsia="ar-SA"/>
        </w:rPr>
      </w:pPr>
      <w:r w:rsidRPr="00F0066B">
        <w:rPr>
          <w:rFonts w:ascii="Verdana" w:eastAsia="Times New Roman" w:hAnsi="Verdana" w:cs="Book Antiqua"/>
          <w:sz w:val="20"/>
          <w:szCs w:val="20"/>
          <w:lang w:val="en-US" w:eastAsia="ar-SA"/>
        </w:rPr>
        <w:t>Ribbon for Load Balancing</w:t>
      </w:r>
    </w:p>
    <w:p w:rsidR="00655297" w:rsidRPr="00F0066B" w:rsidRDefault="00655297" w:rsidP="00655297">
      <w:pPr>
        <w:pStyle w:val="ListParagraph"/>
        <w:numPr>
          <w:ilvl w:val="0"/>
          <w:numId w:val="9"/>
        </w:numPr>
        <w:spacing w:after="0"/>
        <w:rPr>
          <w:rFonts w:ascii="Verdana" w:eastAsia="Times New Roman" w:hAnsi="Verdana" w:cs="Book Antiqua"/>
          <w:sz w:val="20"/>
          <w:szCs w:val="20"/>
          <w:lang w:val="en-US" w:eastAsia="ar-SA"/>
        </w:rPr>
      </w:pPr>
      <w:r w:rsidRPr="00F0066B">
        <w:rPr>
          <w:rFonts w:ascii="Verdana" w:eastAsia="Times New Roman" w:hAnsi="Verdana" w:cs="Book Antiqua"/>
          <w:sz w:val="20"/>
          <w:szCs w:val="20"/>
          <w:lang w:val="en-US" w:eastAsia="ar-SA"/>
        </w:rPr>
        <w:t>Hystrix for Circuit Breaker Pattern</w:t>
      </w:r>
    </w:p>
    <w:p w:rsidR="00655297" w:rsidRPr="00F0066B" w:rsidRDefault="00655297" w:rsidP="00655297">
      <w:pPr>
        <w:pStyle w:val="ListParagraph"/>
        <w:numPr>
          <w:ilvl w:val="0"/>
          <w:numId w:val="9"/>
        </w:numPr>
        <w:spacing w:after="0"/>
        <w:rPr>
          <w:rFonts w:ascii="Verdana" w:eastAsia="Times New Roman" w:hAnsi="Verdana" w:cs="Book Antiqua"/>
          <w:sz w:val="20"/>
          <w:szCs w:val="20"/>
          <w:lang w:val="en-US" w:eastAsia="ar-SA"/>
        </w:rPr>
      </w:pPr>
      <w:r w:rsidRPr="00F0066B">
        <w:rPr>
          <w:rFonts w:ascii="Verdana" w:eastAsia="Times New Roman" w:hAnsi="Verdana" w:cs="Book Antiqua"/>
          <w:sz w:val="20"/>
          <w:szCs w:val="20"/>
          <w:lang w:val="en-US" w:eastAsia="ar-SA"/>
        </w:rPr>
        <w:t>Eureka for Naming and Discovery</w:t>
      </w:r>
    </w:p>
    <w:p w:rsidR="00655297" w:rsidRPr="00F0066B" w:rsidRDefault="00655297" w:rsidP="00655297">
      <w:pPr>
        <w:pStyle w:val="ListParagraph"/>
        <w:numPr>
          <w:ilvl w:val="0"/>
          <w:numId w:val="9"/>
        </w:numPr>
        <w:spacing w:after="0"/>
        <w:rPr>
          <w:rFonts w:ascii="Verdana" w:eastAsia="Times New Roman" w:hAnsi="Verdana" w:cs="Book Antiqua"/>
          <w:sz w:val="20"/>
          <w:szCs w:val="20"/>
          <w:lang w:val="en-US" w:eastAsia="ar-SA"/>
        </w:rPr>
      </w:pPr>
      <w:r w:rsidRPr="00F0066B">
        <w:rPr>
          <w:rFonts w:ascii="Verdana" w:eastAsia="Times New Roman" w:hAnsi="Verdana" w:cs="Book Antiqua"/>
          <w:sz w:val="20"/>
          <w:szCs w:val="20"/>
          <w:lang w:val="en-US" w:eastAsia="ar-SA"/>
        </w:rPr>
        <w:t>Spring Cloud for Configuration Management</w:t>
      </w:r>
    </w:p>
    <w:p w:rsidR="00655297" w:rsidRPr="00F15E21" w:rsidRDefault="00655297" w:rsidP="00655297">
      <w:pPr>
        <w:rPr>
          <w:rFonts w:ascii="Verdana" w:hAnsi="Verdana" w:cs="Book Antiqua"/>
          <w:b/>
          <w:bCs/>
          <w:sz w:val="20"/>
        </w:rPr>
      </w:pPr>
    </w:p>
    <w:p w:rsidR="00655297" w:rsidRPr="00EF0FE4" w:rsidRDefault="00655297" w:rsidP="00655297">
      <w:pPr>
        <w:rPr>
          <w:rFonts w:ascii="Verdana" w:hAnsi="Verdana" w:cs="Book Antiqua"/>
          <w:b/>
          <w:bCs/>
          <w:sz w:val="20"/>
          <w:szCs w:val="20"/>
          <w:u w:val="single"/>
        </w:rPr>
      </w:pPr>
      <w:r w:rsidRPr="00EF0FE4">
        <w:rPr>
          <w:rFonts w:ascii="Verdana" w:hAnsi="Verdana" w:cs="Book Antiqua"/>
          <w:b/>
          <w:bCs/>
          <w:sz w:val="20"/>
          <w:szCs w:val="20"/>
          <w:u w:val="single"/>
        </w:rPr>
        <w:t>At NIIT</w:t>
      </w:r>
    </w:p>
    <w:p w:rsidR="00655297" w:rsidRPr="00EF0FE4" w:rsidRDefault="00655297" w:rsidP="00655297">
      <w:pPr>
        <w:rPr>
          <w:rFonts w:ascii="Verdana" w:hAnsi="Verdana" w:cs="Book Antiqua"/>
          <w:b/>
          <w:bCs/>
          <w:sz w:val="20"/>
          <w:szCs w:val="20"/>
          <w:u w:val="single"/>
        </w:rPr>
      </w:pPr>
    </w:p>
    <w:p w:rsidR="00655297" w:rsidRPr="00EF0FE4" w:rsidRDefault="00655297" w:rsidP="00655297">
      <w:pPr>
        <w:rPr>
          <w:rFonts w:ascii="Verdana" w:hAnsi="Verdana" w:cs="Book Antiqua"/>
          <w:b/>
          <w:bCs/>
        </w:rPr>
      </w:pPr>
      <w:r w:rsidRPr="00EF0FE4">
        <w:rPr>
          <w:rFonts w:ascii="Verdana" w:hAnsi="Verdana" w:cs="Book Antiqua"/>
          <w:b/>
          <w:bCs/>
          <w:sz w:val="20"/>
        </w:rPr>
        <w:t>COSYS</w:t>
      </w:r>
    </w:p>
    <w:p w:rsidR="00655297" w:rsidRPr="00EF0FE4" w:rsidRDefault="00655297" w:rsidP="00655297">
      <w:pPr>
        <w:rPr>
          <w:rFonts w:ascii="Verdana" w:hAnsi="Verdana" w:cs="Book Antiqua"/>
          <w:b/>
          <w:bCs/>
        </w:rPr>
      </w:pPr>
    </w:p>
    <w:p w:rsidR="00655297" w:rsidRPr="00EF0FE4" w:rsidRDefault="00655297" w:rsidP="00655297">
      <w:pPr>
        <w:rPr>
          <w:rFonts w:ascii="Verdana" w:hAnsi="Verdana" w:cs="Book Antiqua"/>
          <w:sz w:val="20"/>
          <w:szCs w:val="20"/>
        </w:rPr>
      </w:pPr>
      <w:r w:rsidRPr="00EF0FE4">
        <w:rPr>
          <w:rFonts w:ascii="Verdana" w:hAnsi="Verdana" w:cs="Book Antiqua"/>
          <w:b/>
          <w:bCs/>
          <w:sz w:val="20"/>
          <w:szCs w:val="20"/>
        </w:rPr>
        <w:t>Description:</w:t>
      </w:r>
    </w:p>
    <w:p w:rsidR="00655297" w:rsidRPr="00EF0FE4" w:rsidRDefault="00655297" w:rsidP="00655297">
      <w:pPr>
        <w:jc w:val="both"/>
        <w:rPr>
          <w:rFonts w:ascii="Verdana" w:hAnsi="Verdana" w:cs="Book Antiqua"/>
          <w:sz w:val="20"/>
          <w:szCs w:val="20"/>
        </w:rPr>
      </w:pPr>
      <w:r w:rsidRPr="00EF0FE4">
        <w:rPr>
          <w:rFonts w:ascii="Verdana" w:hAnsi="Verdana" w:cs="Book Antiqua"/>
          <w:sz w:val="20"/>
          <w:szCs w:val="20"/>
        </w:rPr>
        <w:t>COSYS (Cargo Operating System) is a work-flow based application and takes care of the operational needs of Air-Cargo Warehouses such as AWB/Shipment creation, Warehouse Acceptance and Delivery process, Collection of freight/ storage and other service charges, ULD Management, Load Controlling, Send/receive SITA messages over X.25 link etc. The application is closely interfaced with various heterogeneous applications provided by other vendors including a Customs custodian system (web services), a Material Handling System from Siemens, among others.</w:t>
      </w:r>
    </w:p>
    <w:p w:rsidR="00655297" w:rsidRDefault="00655297" w:rsidP="00655297">
      <w:pPr>
        <w:rPr>
          <w:rFonts w:ascii="Verdana" w:hAnsi="Verdana" w:cs="Book Antiqua"/>
          <w:sz w:val="20"/>
          <w:szCs w:val="20"/>
        </w:rPr>
      </w:pPr>
    </w:p>
    <w:p w:rsidR="00655297" w:rsidRPr="00EF0FE4" w:rsidRDefault="00655297" w:rsidP="00655297">
      <w:pPr>
        <w:rPr>
          <w:rFonts w:ascii="Verdana" w:hAnsi="Verdana" w:cs="Book Antiqua"/>
          <w:sz w:val="20"/>
          <w:szCs w:val="20"/>
        </w:rPr>
      </w:pPr>
    </w:p>
    <w:p w:rsidR="00655297" w:rsidRPr="00EF0FE4" w:rsidRDefault="00655297" w:rsidP="00655297">
      <w:pPr>
        <w:rPr>
          <w:rFonts w:ascii="Verdana" w:hAnsi="Verdana" w:cs="Book Antiqua"/>
          <w:sz w:val="20"/>
          <w:szCs w:val="20"/>
        </w:rPr>
      </w:pPr>
      <w:r w:rsidRPr="00EF0FE4">
        <w:rPr>
          <w:rFonts w:ascii="Verdana" w:hAnsi="Verdana" w:cs="Book Antiqua"/>
          <w:sz w:val="20"/>
          <w:szCs w:val="20"/>
        </w:rPr>
        <w:t>Database: Oracle 9i</w:t>
      </w:r>
    </w:p>
    <w:p w:rsidR="00655297" w:rsidRPr="00EF0FE4" w:rsidRDefault="00655297" w:rsidP="00655297">
      <w:pPr>
        <w:rPr>
          <w:rFonts w:ascii="Verdana" w:hAnsi="Verdana" w:cs="Book Antiqua"/>
          <w:sz w:val="20"/>
          <w:szCs w:val="20"/>
        </w:rPr>
      </w:pPr>
      <w:r w:rsidRPr="00EF0FE4">
        <w:rPr>
          <w:rFonts w:ascii="Verdana" w:hAnsi="Verdana" w:cs="Book Antiqua"/>
          <w:sz w:val="20"/>
          <w:szCs w:val="20"/>
        </w:rPr>
        <w:t>RAD Tools: D2K, Ver 6</w:t>
      </w:r>
    </w:p>
    <w:p w:rsidR="00655297" w:rsidRPr="00EF0FE4" w:rsidRDefault="00655297" w:rsidP="00655297">
      <w:pPr>
        <w:rPr>
          <w:rFonts w:ascii="Verdana" w:hAnsi="Verdana" w:cs="Book Antiqua"/>
          <w:sz w:val="20"/>
          <w:szCs w:val="20"/>
        </w:rPr>
      </w:pPr>
      <w:r w:rsidRPr="00EF0FE4">
        <w:rPr>
          <w:rFonts w:ascii="Verdana" w:hAnsi="Verdana" w:cs="Book Antiqua"/>
          <w:sz w:val="20"/>
          <w:szCs w:val="20"/>
        </w:rPr>
        <w:t>Platform: Windows</w:t>
      </w:r>
    </w:p>
    <w:p w:rsidR="00655297" w:rsidRPr="00EF0FE4" w:rsidRDefault="00655297" w:rsidP="00655297">
      <w:pPr>
        <w:rPr>
          <w:rFonts w:ascii="Verdana" w:hAnsi="Verdana" w:cs="Book Antiqua"/>
          <w:sz w:val="20"/>
          <w:szCs w:val="20"/>
        </w:rPr>
      </w:pPr>
      <w:r w:rsidRPr="00EF0FE4">
        <w:rPr>
          <w:rFonts w:ascii="Verdana" w:hAnsi="Verdana" w:cs="Book Antiqua"/>
          <w:sz w:val="20"/>
          <w:szCs w:val="20"/>
        </w:rPr>
        <w:t>Team Size: 13</w:t>
      </w:r>
    </w:p>
    <w:p w:rsidR="00655297" w:rsidRPr="00EF0FE4" w:rsidRDefault="00655297" w:rsidP="00655297">
      <w:pPr>
        <w:rPr>
          <w:rFonts w:ascii="Verdana" w:hAnsi="Verdana" w:cs="Book Antiqua"/>
          <w:sz w:val="20"/>
          <w:szCs w:val="20"/>
        </w:rPr>
      </w:pPr>
    </w:p>
    <w:p w:rsidR="00655297" w:rsidRPr="00EF0FE4" w:rsidRDefault="00655297" w:rsidP="00655297">
      <w:pPr>
        <w:rPr>
          <w:rFonts w:ascii="Verdana" w:hAnsi="Verdana" w:cs="Book Antiqua"/>
          <w:sz w:val="20"/>
          <w:szCs w:val="20"/>
        </w:rPr>
      </w:pPr>
      <w:r w:rsidRPr="00EF0FE4">
        <w:rPr>
          <w:rFonts w:ascii="Verdana" w:hAnsi="Verdana" w:cs="Book Antiqua"/>
          <w:sz w:val="20"/>
          <w:szCs w:val="20"/>
        </w:rPr>
        <w:t>Responsibilities:</w:t>
      </w:r>
    </w:p>
    <w:p w:rsidR="00655297" w:rsidRPr="00EF0FE4" w:rsidRDefault="00655297" w:rsidP="00655297">
      <w:pPr>
        <w:numPr>
          <w:ilvl w:val="0"/>
          <w:numId w:val="4"/>
        </w:numPr>
        <w:rPr>
          <w:rFonts w:ascii="Verdana" w:hAnsi="Verdana" w:cs="Book Antiqua"/>
          <w:sz w:val="20"/>
          <w:szCs w:val="20"/>
        </w:rPr>
      </w:pPr>
      <w:r w:rsidRPr="00EF0FE4">
        <w:rPr>
          <w:rFonts w:ascii="Verdana" w:hAnsi="Verdana" w:cs="Book Antiqua"/>
          <w:sz w:val="20"/>
          <w:szCs w:val="20"/>
        </w:rPr>
        <w:t>Coding</w:t>
      </w:r>
    </w:p>
    <w:p w:rsidR="00655297" w:rsidRPr="00EF0FE4" w:rsidRDefault="00655297" w:rsidP="00655297">
      <w:pPr>
        <w:numPr>
          <w:ilvl w:val="0"/>
          <w:numId w:val="4"/>
        </w:numPr>
        <w:rPr>
          <w:rFonts w:ascii="Verdana" w:hAnsi="Verdana" w:cs="Book Antiqua"/>
          <w:sz w:val="20"/>
          <w:szCs w:val="20"/>
        </w:rPr>
      </w:pPr>
      <w:r w:rsidRPr="00EF0FE4">
        <w:rPr>
          <w:rFonts w:ascii="Verdana" w:hAnsi="Verdana" w:cs="Book Antiqua"/>
          <w:sz w:val="20"/>
          <w:szCs w:val="20"/>
        </w:rPr>
        <w:t>Co-ordinating with Delegates of Singapore Airline for UAT (User Acceptance Test)</w:t>
      </w:r>
    </w:p>
    <w:p w:rsidR="00655297" w:rsidRPr="00EF0FE4" w:rsidRDefault="00655297" w:rsidP="00655297">
      <w:pPr>
        <w:rPr>
          <w:rFonts w:ascii="Verdana" w:hAnsi="Verdana" w:cs="Book Antiqua"/>
          <w:sz w:val="20"/>
          <w:szCs w:val="20"/>
        </w:rPr>
      </w:pPr>
    </w:p>
    <w:p w:rsidR="00655297" w:rsidRPr="00EF0FE4" w:rsidRDefault="00655297" w:rsidP="00655297">
      <w:pPr>
        <w:rPr>
          <w:rFonts w:ascii="Verdana" w:hAnsi="Verdana" w:cs="Book Antiqua"/>
          <w:b/>
          <w:bCs/>
          <w:sz w:val="20"/>
          <w:szCs w:val="20"/>
        </w:rPr>
      </w:pPr>
    </w:p>
    <w:p w:rsidR="00655297" w:rsidRPr="00EF0FE4" w:rsidRDefault="00655297" w:rsidP="00655297">
      <w:pPr>
        <w:rPr>
          <w:rFonts w:ascii="Verdana" w:hAnsi="Verdana" w:cs="Book Antiqua"/>
          <w:b/>
          <w:bCs/>
          <w:sz w:val="20"/>
          <w:szCs w:val="20"/>
          <w:u w:val="single"/>
        </w:rPr>
      </w:pPr>
      <w:r w:rsidRPr="00EF0FE4">
        <w:rPr>
          <w:rFonts w:ascii="Verdana" w:hAnsi="Verdana" w:cs="Book Antiqua"/>
          <w:b/>
          <w:bCs/>
          <w:sz w:val="20"/>
          <w:szCs w:val="20"/>
          <w:u w:val="single"/>
        </w:rPr>
        <w:t>At Vault</w:t>
      </w:r>
    </w:p>
    <w:p w:rsidR="00655297" w:rsidRPr="00EF0FE4" w:rsidRDefault="00655297" w:rsidP="00655297">
      <w:pPr>
        <w:rPr>
          <w:rFonts w:ascii="Verdana" w:hAnsi="Verdana" w:cs="Book Antiqua"/>
          <w:b/>
          <w:bCs/>
          <w:sz w:val="20"/>
          <w:szCs w:val="20"/>
        </w:rPr>
      </w:pPr>
      <w:r w:rsidRPr="00EF0FE4">
        <w:rPr>
          <w:rFonts w:ascii="Verdana" w:hAnsi="Verdana" w:cs="Book Antiqua"/>
          <w:b/>
          <w:bCs/>
          <w:sz w:val="20"/>
          <w:szCs w:val="20"/>
        </w:rPr>
        <w:t>HR Employee Maintenance</w:t>
      </w:r>
    </w:p>
    <w:p w:rsidR="00655297" w:rsidRPr="00EF0FE4" w:rsidRDefault="00655297" w:rsidP="00655297">
      <w:pPr>
        <w:rPr>
          <w:rFonts w:ascii="Verdana" w:hAnsi="Verdana" w:cs="Book Antiqua"/>
          <w:b/>
          <w:bCs/>
          <w:sz w:val="20"/>
          <w:szCs w:val="20"/>
        </w:rPr>
      </w:pPr>
    </w:p>
    <w:p w:rsidR="00655297" w:rsidRPr="00EF0FE4" w:rsidRDefault="00655297" w:rsidP="00655297">
      <w:pPr>
        <w:rPr>
          <w:rFonts w:ascii="Verdana" w:hAnsi="Verdana" w:cs="Book Antiqua"/>
          <w:sz w:val="20"/>
          <w:szCs w:val="20"/>
        </w:rPr>
      </w:pPr>
      <w:r w:rsidRPr="00EF0FE4">
        <w:rPr>
          <w:rFonts w:ascii="Verdana" w:hAnsi="Verdana" w:cs="Book Antiqua"/>
          <w:b/>
          <w:bCs/>
          <w:sz w:val="20"/>
          <w:szCs w:val="20"/>
        </w:rPr>
        <w:t>Description:</w:t>
      </w:r>
    </w:p>
    <w:p w:rsidR="00655297" w:rsidRPr="00EF0FE4" w:rsidRDefault="00655297" w:rsidP="00655297">
      <w:pPr>
        <w:jc w:val="both"/>
        <w:rPr>
          <w:rFonts w:ascii="Verdana" w:hAnsi="Verdana" w:cs="Book Antiqua"/>
          <w:b/>
          <w:sz w:val="20"/>
          <w:szCs w:val="20"/>
        </w:rPr>
      </w:pPr>
      <w:r w:rsidRPr="00EF0FE4">
        <w:rPr>
          <w:rFonts w:ascii="Verdana" w:hAnsi="Verdana" w:cs="Book Antiqua"/>
          <w:sz w:val="20"/>
          <w:szCs w:val="20"/>
        </w:rPr>
        <w:tab/>
        <w:t>Vault is human resource specialist, with the vision of meeting the IT industry's need for an integrated HR consultancy, Software Development &amp; Maintenance, Software Services -Consulting &amp; Staffing, ‘SITAR’- Strategic Innovation in Training and Recruitment, are some of the important objectives of the company.  In the process there are lots of critical data to be stored and maintained.  Which was so far done manually in excel sheets.  The developed software does the same work involving database which is more secured, accurate, efficient way.  It is easy and less prone to errors.</w:t>
      </w:r>
    </w:p>
    <w:p w:rsidR="00655297" w:rsidRPr="00EF0FE4" w:rsidRDefault="00655297" w:rsidP="00655297">
      <w:pPr>
        <w:jc w:val="both"/>
        <w:rPr>
          <w:rFonts w:ascii="Verdana" w:hAnsi="Verdana" w:cs="Book Antiqua"/>
          <w:b/>
          <w:sz w:val="20"/>
          <w:szCs w:val="20"/>
        </w:rPr>
      </w:pPr>
    </w:p>
    <w:p w:rsidR="00655297" w:rsidRPr="00EF0FE4" w:rsidRDefault="00655297" w:rsidP="00655297">
      <w:pPr>
        <w:jc w:val="both"/>
        <w:rPr>
          <w:rFonts w:ascii="Verdana" w:hAnsi="Verdana" w:cs="Book Antiqua"/>
          <w:b/>
          <w:sz w:val="20"/>
          <w:szCs w:val="20"/>
        </w:rPr>
      </w:pPr>
      <w:r w:rsidRPr="00EF0FE4">
        <w:rPr>
          <w:rFonts w:ascii="Verdana" w:hAnsi="Verdana" w:cs="Book Antiqua"/>
          <w:b/>
          <w:sz w:val="20"/>
          <w:szCs w:val="20"/>
        </w:rPr>
        <w:t>Database:</w:t>
      </w:r>
      <w:r w:rsidRPr="00EF0FE4">
        <w:rPr>
          <w:rFonts w:ascii="Verdana" w:hAnsi="Verdana" w:cs="Book Antiqua"/>
          <w:sz w:val="20"/>
          <w:szCs w:val="20"/>
        </w:rPr>
        <w:t xml:space="preserve"> Oracle 10g</w:t>
      </w:r>
    </w:p>
    <w:p w:rsidR="00655297" w:rsidRPr="00EF0FE4" w:rsidRDefault="00655297" w:rsidP="00655297">
      <w:pPr>
        <w:jc w:val="both"/>
        <w:rPr>
          <w:rFonts w:ascii="Verdana" w:hAnsi="Verdana" w:cs="Book Antiqua"/>
          <w:b/>
          <w:bCs/>
          <w:sz w:val="20"/>
          <w:szCs w:val="20"/>
        </w:rPr>
      </w:pPr>
      <w:r w:rsidRPr="00EF0FE4">
        <w:rPr>
          <w:rFonts w:ascii="Verdana" w:hAnsi="Verdana" w:cs="Book Antiqua"/>
          <w:b/>
          <w:sz w:val="20"/>
          <w:szCs w:val="20"/>
        </w:rPr>
        <w:t>RAD Tools:</w:t>
      </w:r>
      <w:r w:rsidRPr="00EF0FE4">
        <w:rPr>
          <w:rFonts w:ascii="Verdana" w:hAnsi="Verdana" w:cs="Book Antiqua"/>
          <w:sz w:val="20"/>
          <w:szCs w:val="20"/>
        </w:rPr>
        <w:t xml:space="preserve"> D2K, Ver 10g</w:t>
      </w:r>
    </w:p>
    <w:p w:rsidR="00655297" w:rsidRPr="00EF0FE4" w:rsidRDefault="00655297" w:rsidP="00655297">
      <w:pPr>
        <w:jc w:val="both"/>
        <w:rPr>
          <w:rFonts w:ascii="Verdana" w:hAnsi="Verdana" w:cs="Book Antiqua"/>
          <w:b/>
          <w:sz w:val="20"/>
          <w:szCs w:val="20"/>
        </w:rPr>
      </w:pPr>
      <w:r w:rsidRPr="00EF0FE4">
        <w:rPr>
          <w:rFonts w:ascii="Verdana" w:hAnsi="Verdana" w:cs="Book Antiqua"/>
          <w:b/>
          <w:bCs/>
          <w:sz w:val="20"/>
          <w:szCs w:val="20"/>
        </w:rPr>
        <w:t>Platform:</w:t>
      </w:r>
      <w:r w:rsidRPr="00EF0FE4">
        <w:rPr>
          <w:rFonts w:ascii="Verdana" w:hAnsi="Verdana" w:cs="Book Antiqua"/>
          <w:sz w:val="20"/>
          <w:szCs w:val="20"/>
        </w:rPr>
        <w:t xml:space="preserve"> Windows XP</w:t>
      </w:r>
    </w:p>
    <w:p w:rsidR="00655297" w:rsidRPr="00EF0FE4" w:rsidRDefault="00655297" w:rsidP="00655297">
      <w:pPr>
        <w:rPr>
          <w:rFonts w:ascii="Verdana" w:hAnsi="Verdana" w:cs="Book Antiqua"/>
          <w:sz w:val="20"/>
          <w:szCs w:val="20"/>
        </w:rPr>
      </w:pPr>
      <w:r w:rsidRPr="00EF0FE4">
        <w:rPr>
          <w:rFonts w:ascii="Verdana" w:hAnsi="Verdana" w:cs="Book Antiqua"/>
          <w:b/>
          <w:sz w:val="20"/>
          <w:szCs w:val="20"/>
        </w:rPr>
        <w:t>Team Size:</w:t>
      </w:r>
      <w:r w:rsidRPr="00EF0FE4">
        <w:rPr>
          <w:rFonts w:ascii="Verdana" w:hAnsi="Verdana" w:cs="Book Antiqua"/>
          <w:sz w:val="20"/>
          <w:szCs w:val="20"/>
        </w:rPr>
        <w:t xml:space="preserve"> 3 </w:t>
      </w:r>
    </w:p>
    <w:p w:rsidR="00655297" w:rsidRPr="00EF0FE4" w:rsidRDefault="00655297" w:rsidP="00655297">
      <w:pPr>
        <w:rPr>
          <w:rFonts w:ascii="Verdana" w:hAnsi="Verdana" w:cs="Book Antiqua"/>
          <w:sz w:val="20"/>
          <w:szCs w:val="20"/>
        </w:rPr>
      </w:pPr>
    </w:p>
    <w:p w:rsidR="00655297" w:rsidRPr="00EF0FE4" w:rsidRDefault="00655297" w:rsidP="00655297">
      <w:pPr>
        <w:rPr>
          <w:rFonts w:ascii="Verdana" w:hAnsi="Verdana" w:cs="Book Antiqua"/>
          <w:sz w:val="20"/>
          <w:szCs w:val="20"/>
        </w:rPr>
      </w:pPr>
      <w:r w:rsidRPr="00EF0FE4">
        <w:rPr>
          <w:rFonts w:ascii="Verdana" w:hAnsi="Verdana" w:cs="Book Antiqua"/>
          <w:sz w:val="20"/>
          <w:szCs w:val="20"/>
        </w:rPr>
        <w:t>Responsibilities:</w:t>
      </w:r>
    </w:p>
    <w:p w:rsidR="00655297" w:rsidRPr="00EF0FE4" w:rsidRDefault="00655297" w:rsidP="00655297">
      <w:pPr>
        <w:numPr>
          <w:ilvl w:val="0"/>
          <w:numId w:val="4"/>
        </w:numPr>
        <w:rPr>
          <w:rFonts w:ascii="Verdana" w:hAnsi="Verdana" w:cs="Book Antiqua"/>
          <w:sz w:val="20"/>
          <w:szCs w:val="20"/>
        </w:rPr>
      </w:pPr>
      <w:r w:rsidRPr="00EF0FE4">
        <w:rPr>
          <w:rFonts w:ascii="Verdana" w:hAnsi="Verdana" w:cs="Book Antiqua"/>
          <w:sz w:val="20"/>
          <w:szCs w:val="20"/>
        </w:rPr>
        <w:t>Collecting the requirements</w:t>
      </w:r>
    </w:p>
    <w:p w:rsidR="00655297" w:rsidRPr="00EF0FE4" w:rsidRDefault="00655297" w:rsidP="00655297">
      <w:pPr>
        <w:numPr>
          <w:ilvl w:val="0"/>
          <w:numId w:val="4"/>
        </w:numPr>
        <w:rPr>
          <w:rFonts w:ascii="Verdana" w:hAnsi="Verdana" w:cs="Book Antiqua"/>
          <w:sz w:val="20"/>
          <w:szCs w:val="20"/>
        </w:rPr>
      </w:pPr>
      <w:r w:rsidRPr="00EF0FE4">
        <w:rPr>
          <w:rFonts w:ascii="Verdana" w:hAnsi="Verdana" w:cs="Book Antiqua"/>
          <w:sz w:val="20"/>
          <w:szCs w:val="20"/>
        </w:rPr>
        <w:t>Coordinating with high and low level design of GUI components</w:t>
      </w:r>
    </w:p>
    <w:p w:rsidR="00655297" w:rsidRPr="00EF0FE4" w:rsidRDefault="00655297" w:rsidP="00655297">
      <w:pPr>
        <w:numPr>
          <w:ilvl w:val="0"/>
          <w:numId w:val="4"/>
        </w:numPr>
        <w:rPr>
          <w:rFonts w:ascii="Verdana" w:hAnsi="Verdana" w:cs="Book Antiqua"/>
          <w:b/>
          <w:bCs/>
          <w:sz w:val="20"/>
          <w:szCs w:val="20"/>
        </w:rPr>
      </w:pPr>
      <w:r w:rsidRPr="00EF0FE4">
        <w:rPr>
          <w:rFonts w:ascii="Verdana" w:hAnsi="Verdana" w:cs="Book Antiqua"/>
          <w:sz w:val="20"/>
          <w:szCs w:val="20"/>
        </w:rPr>
        <w:t>Development</w:t>
      </w:r>
    </w:p>
    <w:p w:rsidR="00655297" w:rsidRPr="00EF0FE4" w:rsidRDefault="00655297" w:rsidP="00655297">
      <w:pPr>
        <w:rPr>
          <w:rFonts w:ascii="Verdana" w:hAnsi="Verdana" w:cs="Book Antiqua"/>
          <w:b/>
          <w:bCs/>
          <w:sz w:val="20"/>
          <w:szCs w:val="20"/>
        </w:rPr>
      </w:pPr>
    </w:p>
    <w:p w:rsidR="00655297" w:rsidRPr="00EF0FE4" w:rsidRDefault="00655297" w:rsidP="00655297">
      <w:pPr>
        <w:rPr>
          <w:rFonts w:ascii="Verdana" w:hAnsi="Verdana" w:cs="Book Antiqua"/>
          <w:sz w:val="20"/>
          <w:szCs w:val="20"/>
        </w:rPr>
      </w:pPr>
      <w:r w:rsidRPr="00EF0FE4">
        <w:rPr>
          <w:rFonts w:ascii="Verdana" w:hAnsi="Verdana" w:cs="Book Antiqua"/>
          <w:b/>
          <w:bCs/>
          <w:sz w:val="20"/>
          <w:szCs w:val="20"/>
        </w:rPr>
        <w:t>2.</w:t>
      </w:r>
      <w:r w:rsidRPr="00EF0FE4">
        <w:rPr>
          <w:rFonts w:ascii="Verdana" w:hAnsi="Verdana" w:cs="Book Antiqua"/>
          <w:sz w:val="20"/>
          <w:szCs w:val="20"/>
        </w:rPr>
        <w:t xml:space="preserve"> </w:t>
      </w:r>
      <w:r w:rsidRPr="00EF0FE4">
        <w:rPr>
          <w:rFonts w:ascii="Verdana" w:hAnsi="Verdana" w:cs="Book Antiqua"/>
          <w:b/>
          <w:bCs/>
          <w:sz w:val="20"/>
          <w:szCs w:val="20"/>
        </w:rPr>
        <w:t>Trainer Activities</w:t>
      </w:r>
      <w:r w:rsidRPr="00EF0FE4">
        <w:rPr>
          <w:rFonts w:ascii="Verdana" w:hAnsi="Verdana" w:cs="Book Antiqua"/>
          <w:sz w:val="20"/>
          <w:szCs w:val="20"/>
        </w:rPr>
        <w:tab/>
      </w:r>
      <w:r w:rsidRPr="00EF0FE4">
        <w:rPr>
          <w:rFonts w:ascii="Verdana" w:hAnsi="Verdana" w:cs="Book Antiqua"/>
          <w:sz w:val="20"/>
          <w:szCs w:val="20"/>
        </w:rPr>
        <w:tab/>
      </w:r>
    </w:p>
    <w:p w:rsidR="00655297" w:rsidRPr="00EF0FE4" w:rsidRDefault="00655297" w:rsidP="00655297">
      <w:pPr>
        <w:numPr>
          <w:ilvl w:val="2"/>
          <w:numId w:val="1"/>
        </w:numPr>
        <w:tabs>
          <w:tab w:val="left" w:pos="1440"/>
        </w:tabs>
        <w:spacing w:before="280"/>
        <w:ind w:left="1440" w:right="120" w:hanging="360"/>
        <w:rPr>
          <w:rFonts w:ascii="Verdana" w:hAnsi="Verdana" w:cs="Book Antiqua"/>
          <w:sz w:val="20"/>
          <w:szCs w:val="20"/>
        </w:rPr>
      </w:pPr>
      <w:r w:rsidRPr="00EF0FE4">
        <w:rPr>
          <w:rFonts w:ascii="Verdana" w:hAnsi="Verdana" w:cs="Book Antiqua"/>
          <w:sz w:val="20"/>
          <w:szCs w:val="20"/>
        </w:rPr>
        <w:t>Handling sessions on Oracle, PL/SQL, and Developer 2000.</w:t>
      </w:r>
    </w:p>
    <w:p w:rsidR="00655297" w:rsidRPr="00EF0FE4" w:rsidRDefault="00655297" w:rsidP="00655297">
      <w:pPr>
        <w:numPr>
          <w:ilvl w:val="2"/>
          <w:numId w:val="1"/>
        </w:numPr>
        <w:tabs>
          <w:tab w:val="left" w:pos="1440"/>
        </w:tabs>
        <w:ind w:left="1440" w:right="120" w:hanging="360"/>
        <w:rPr>
          <w:rFonts w:ascii="Verdana" w:hAnsi="Verdana" w:cs="Book Antiqua"/>
          <w:sz w:val="20"/>
          <w:szCs w:val="20"/>
        </w:rPr>
      </w:pPr>
      <w:r w:rsidRPr="00EF0FE4">
        <w:rPr>
          <w:rFonts w:ascii="Verdana" w:hAnsi="Verdana" w:cs="Book Antiqua"/>
          <w:sz w:val="20"/>
          <w:szCs w:val="20"/>
        </w:rPr>
        <w:t xml:space="preserve">Technical guidance to the trainees in the LAB on various courses like C, C++, Oracle, PL/SQL, Developer 2000, Java, J2EE. </w:t>
      </w:r>
    </w:p>
    <w:p w:rsidR="00655297" w:rsidRPr="00EF0FE4" w:rsidRDefault="00655297" w:rsidP="00655297">
      <w:pPr>
        <w:numPr>
          <w:ilvl w:val="2"/>
          <w:numId w:val="1"/>
        </w:numPr>
        <w:tabs>
          <w:tab w:val="left" w:pos="1440"/>
        </w:tabs>
        <w:ind w:left="1440" w:right="120" w:hanging="360"/>
        <w:rPr>
          <w:rFonts w:ascii="Verdana" w:hAnsi="Verdana" w:cs="Book Antiqua"/>
          <w:sz w:val="20"/>
          <w:szCs w:val="20"/>
        </w:rPr>
      </w:pPr>
      <w:r w:rsidRPr="00EF0FE4">
        <w:rPr>
          <w:rFonts w:ascii="Verdana" w:hAnsi="Verdana" w:cs="Book Antiqua"/>
          <w:sz w:val="20"/>
          <w:szCs w:val="20"/>
        </w:rPr>
        <w:t xml:space="preserve">Evaluating the projects done by the trainees in various courses. </w:t>
      </w:r>
    </w:p>
    <w:p w:rsidR="00655297" w:rsidRPr="00EF0FE4" w:rsidRDefault="00655297" w:rsidP="00655297">
      <w:pPr>
        <w:tabs>
          <w:tab w:val="left" w:pos="1440"/>
        </w:tabs>
        <w:ind w:right="120"/>
        <w:rPr>
          <w:rFonts w:ascii="Verdana" w:hAnsi="Verdana" w:cs="Book Antiqua"/>
          <w:sz w:val="20"/>
          <w:szCs w:val="20"/>
        </w:rPr>
      </w:pPr>
    </w:p>
    <w:p w:rsidR="00655297" w:rsidRDefault="00655297" w:rsidP="00655297">
      <w:pPr>
        <w:rPr>
          <w:rFonts w:ascii="Verdana" w:hAnsi="Verdana" w:cs="Book Antiqua"/>
          <w:b/>
          <w:sz w:val="20"/>
          <w:szCs w:val="20"/>
        </w:rPr>
      </w:pPr>
    </w:p>
    <w:p w:rsidR="00655297" w:rsidRDefault="00655297" w:rsidP="00655297">
      <w:pPr>
        <w:rPr>
          <w:rFonts w:ascii="Verdana" w:hAnsi="Verdana" w:cs="Book Antiqua"/>
          <w:b/>
          <w:sz w:val="20"/>
          <w:szCs w:val="20"/>
        </w:rPr>
      </w:pPr>
    </w:p>
    <w:p w:rsidR="00655297" w:rsidRDefault="00655297" w:rsidP="00655297">
      <w:pPr>
        <w:rPr>
          <w:rFonts w:ascii="Verdana" w:hAnsi="Verdana" w:cs="Book Antiqua"/>
          <w:b/>
          <w:sz w:val="20"/>
          <w:szCs w:val="20"/>
        </w:rPr>
      </w:pPr>
    </w:p>
    <w:p w:rsidR="00655297" w:rsidRPr="00EF0FE4" w:rsidRDefault="00655297" w:rsidP="00655297">
      <w:pPr>
        <w:rPr>
          <w:rFonts w:ascii="Verdana" w:hAnsi="Verdana" w:cs="Book Antiqua"/>
          <w:b/>
          <w:sz w:val="20"/>
          <w:szCs w:val="20"/>
        </w:rPr>
      </w:pPr>
      <w:r w:rsidRPr="00EF0FE4">
        <w:rPr>
          <w:rFonts w:ascii="Verdana" w:hAnsi="Verdana" w:cs="Book Antiqua"/>
          <w:b/>
          <w:sz w:val="20"/>
          <w:szCs w:val="20"/>
        </w:rPr>
        <w:t>3. Trainer Activities</w:t>
      </w:r>
    </w:p>
    <w:p w:rsidR="00655297" w:rsidRPr="00EF0FE4" w:rsidRDefault="00655297" w:rsidP="00655297">
      <w:pPr>
        <w:rPr>
          <w:rFonts w:ascii="Verdana" w:hAnsi="Verdana" w:cs="Book Antiqua"/>
          <w:b/>
          <w:sz w:val="20"/>
          <w:szCs w:val="20"/>
        </w:rPr>
      </w:pPr>
    </w:p>
    <w:p w:rsidR="00655297" w:rsidRPr="00EF0FE4" w:rsidRDefault="00655297" w:rsidP="00655297">
      <w:pPr>
        <w:rPr>
          <w:rFonts w:ascii="Verdana" w:hAnsi="Verdana" w:cs="Book Antiqua"/>
          <w:sz w:val="20"/>
          <w:szCs w:val="20"/>
        </w:rPr>
      </w:pPr>
      <w:r w:rsidRPr="00EF0FE4">
        <w:rPr>
          <w:rFonts w:ascii="Verdana" w:hAnsi="Verdana" w:cs="Book Antiqua"/>
          <w:b/>
          <w:sz w:val="20"/>
          <w:szCs w:val="20"/>
        </w:rPr>
        <w:t xml:space="preserve"> My Nature of work involves:</w:t>
      </w:r>
    </w:p>
    <w:p w:rsidR="00655297" w:rsidRPr="00EF0FE4" w:rsidRDefault="00655297" w:rsidP="00655297">
      <w:pPr>
        <w:numPr>
          <w:ilvl w:val="0"/>
          <w:numId w:val="5"/>
        </w:numPr>
        <w:tabs>
          <w:tab w:val="left" w:pos="1080"/>
          <w:tab w:val="left" w:pos="1170"/>
          <w:tab w:val="left" w:pos="1260"/>
        </w:tabs>
        <w:rPr>
          <w:rFonts w:ascii="Verdana" w:hAnsi="Verdana" w:cs="Book Antiqua"/>
          <w:sz w:val="20"/>
          <w:szCs w:val="20"/>
        </w:rPr>
      </w:pPr>
      <w:r w:rsidRPr="00EF0FE4">
        <w:rPr>
          <w:rFonts w:ascii="Verdana" w:hAnsi="Verdana" w:cs="Book Antiqua"/>
          <w:sz w:val="20"/>
          <w:szCs w:val="20"/>
        </w:rPr>
        <w:t>Handling Session on SQL, PL/SQL Java, and Oracle.</w:t>
      </w:r>
    </w:p>
    <w:p w:rsidR="00655297" w:rsidRPr="00EF0FE4" w:rsidRDefault="00655297" w:rsidP="00655297">
      <w:pPr>
        <w:numPr>
          <w:ilvl w:val="0"/>
          <w:numId w:val="5"/>
        </w:numPr>
        <w:tabs>
          <w:tab w:val="left" w:pos="1080"/>
          <w:tab w:val="left" w:pos="1170"/>
          <w:tab w:val="left" w:pos="1260"/>
        </w:tabs>
        <w:rPr>
          <w:rFonts w:ascii="Verdana" w:hAnsi="Verdana" w:cs="Book Antiqua"/>
          <w:sz w:val="20"/>
          <w:szCs w:val="20"/>
        </w:rPr>
      </w:pPr>
      <w:r w:rsidRPr="00EF0FE4">
        <w:rPr>
          <w:rFonts w:ascii="Verdana" w:hAnsi="Verdana" w:cs="Book Antiqua"/>
          <w:sz w:val="20"/>
          <w:szCs w:val="20"/>
        </w:rPr>
        <w:t>Technical guidance to the trainees in the LAB on various courses like C, Oracle, JAVA, J2EE.</w:t>
      </w:r>
    </w:p>
    <w:p w:rsidR="00655297" w:rsidRPr="00EF0FE4" w:rsidRDefault="00655297" w:rsidP="00655297">
      <w:pPr>
        <w:numPr>
          <w:ilvl w:val="0"/>
          <w:numId w:val="5"/>
        </w:numPr>
        <w:tabs>
          <w:tab w:val="left" w:pos="1080"/>
          <w:tab w:val="left" w:pos="1170"/>
          <w:tab w:val="left" w:pos="1260"/>
        </w:tabs>
        <w:rPr>
          <w:rFonts w:ascii="Verdana" w:hAnsi="Verdana" w:cs="Book Antiqua"/>
          <w:sz w:val="20"/>
          <w:szCs w:val="20"/>
        </w:rPr>
      </w:pPr>
      <w:r w:rsidRPr="00EF0FE4">
        <w:rPr>
          <w:rFonts w:ascii="Verdana" w:hAnsi="Verdana" w:cs="Book Antiqua"/>
          <w:sz w:val="20"/>
          <w:szCs w:val="20"/>
        </w:rPr>
        <w:t>Evaluating the projects done by the trainees in various courses.</w:t>
      </w:r>
    </w:p>
    <w:p w:rsidR="00655297" w:rsidRPr="00EF0FE4" w:rsidRDefault="00655297" w:rsidP="00655297">
      <w:pPr>
        <w:numPr>
          <w:ilvl w:val="0"/>
          <w:numId w:val="5"/>
        </w:numPr>
        <w:tabs>
          <w:tab w:val="left" w:pos="1080"/>
          <w:tab w:val="left" w:pos="1170"/>
          <w:tab w:val="left" w:pos="1260"/>
        </w:tabs>
        <w:rPr>
          <w:rFonts w:ascii="Verdana" w:hAnsi="Verdana" w:cs="Book Antiqua"/>
          <w:sz w:val="20"/>
          <w:szCs w:val="20"/>
        </w:rPr>
      </w:pPr>
      <w:r w:rsidRPr="00EF0FE4">
        <w:rPr>
          <w:rFonts w:ascii="Verdana" w:hAnsi="Verdana" w:cs="Book Antiqua"/>
          <w:sz w:val="20"/>
          <w:szCs w:val="20"/>
        </w:rPr>
        <w:t>Evaluating the Compre Hands-On of the trainees.</w:t>
      </w:r>
    </w:p>
    <w:p w:rsidR="00655297" w:rsidRPr="00EF0FE4" w:rsidRDefault="00655297" w:rsidP="00655297">
      <w:pPr>
        <w:numPr>
          <w:ilvl w:val="0"/>
          <w:numId w:val="5"/>
        </w:numPr>
        <w:tabs>
          <w:tab w:val="left" w:pos="1080"/>
          <w:tab w:val="left" w:pos="1170"/>
          <w:tab w:val="left" w:pos="1260"/>
        </w:tabs>
        <w:rPr>
          <w:rFonts w:ascii="Verdana" w:hAnsi="Verdana" w:cs="Book Antiqua"/>
          <w:sz w:val="20"/>
          <w:szCs w:val="20"/>
        </w:rPr>
      </w:pPr>
      <w:r w:rsidRPr="00EF0FE4">
        <w:rPr>
          <w:rFonts w:ascii="Verdana" w:hAnsi="Verdana" w:cs="Book Antiqua"/>
          <w:sz w:val="20"/>
          <w:szCs w:val="20"/>
        </w:rPr>
        <w:t>Generating FAQ on the Assignments of difference courses.</w:t>
      </w:r>
    </w:p>
    <w:p w:rsidR="00655297" w:rsidRPr="00EF0FE4" w:rsidRDefault="00655297" w:rsidP="00655297">
      <w:pPr>
        <w:tabs>
          <w:tab w:val="left" w:pos="180"/>
          <w:tab w:val="left" w:pos="4320"/>
        </w:tabs>
        <w:jc w:val="both"/>
        <w:rPr>
          <w:rFonts w:ascii="Verdana" w:hAnsi="Verdana" w:cs="Book Antiqua"/>
          <w:sz w:val="20"/>
          <w:szCs w:val="20"/>
        </w:rPr>
      </w:pPr>
    </w:p>
    <w:p w:rsidR="00655297" w:rsidRPr="00EF0FE4" w:rsidRDefault="00655297" w:rsidP="00655297">
      <w:pPr>
        <w:tabs>
          <w:tab w:val="left" w:pos="180"/>
          <w:tab w:val="left" w:pos="4320"/>
        </w:tabs>
        <w:jc w:val="both"/>
        <w:rPr>
          <w:rFonts w:ascii="Verdana" w:hAnsi="Verdana" w:cs="Book Antiqua"/>
          <w:sz w:val="20"/>
          <w:szCs w:val="20"/>
        </w:rPr>
      </w:pPr>
      <w:r w:rsidRPr="00EF0FE4">
        <w:rPr>
          <w:rFonts w:ascii="Verdana" w:hAnsi="Verdana" w:cs="Book Antiqua"/>
          <w:sz w:val="20"/>
          <w:szCs w:val="20"/>
        </w:rPr>
        <w:t xml:space="preserve">Having profound knowledge in </w:t>
      </w:r>
      <w:r w:rsidRPr="00EF0FE4">
        <w:rPr>
          <w:rFonts w:ascii="Verdana" w:hAnsi="Verdana" w:cs="Book Antiqua"/>
          <w:b/>
          <w:sz w:val="20"/>
          <w:szCs w:val="20"/>
        </w:rPr>
        <w:t>Question Mark Secure V 3.4 to V 4.2</w:t>
      </w:r>
      <w:r w:rsidRPr="00EF0FE4">
        <w:rPr>
          <w:rFonts w:ascii="Verdana" w:hAnsi="Verdana" w:cs="Book Antiqua"/>
          <w:sz w:val="20"/>
          <w:szCs w:val="20"/>
        </w:rPr>
        <w:t>:</w:t>
      </w:r>
    </w:p>
    <w:p w:rsidR="00655297" w:rsidRPr="00EF0FE4" w:rsidRDefault="00655297" w:rsidP="00655297">
      <w:pPr>
        <w:numPr>
          <w:ilvl w:val="0"/>
          <w:numId w:val="6"/>
        </w:numPr>
        <w:tabs>
          <w:tab w:val="left" w:pos="1170"/>
          <w:tab w:val="left" w:pos="4320"/>
        </w:tabs>
        <w:jc w:val="both"/>
        <w:rPr>
          <w:rFonts w:ascii="Verdana" w:hAnsi="Verdana" w:cs="Book Antiqua"/>
          <w:sz w:val="20"/>
          <w:szCs w:val="20"/>
        </w:rPr>
      </w:pPr>
      <w:r w:rsidRPr="00EF0FE4">
        <w:rPr>
          <w:rFonts w:ascii="Verdana" w:hAnsi="Verdana" w:cs="Book Antiqua"/>
          <w:sz w:val="20"/>
          <w:szCs w:val="20"/>
        </w:rPr>
        <w:t>Leading a team of 6 members located in various part of India.</w:t>
      </w:r>
    </w:p>
    <w:p w:rsidR="00655297" w:rsidRPr="00EF0FE4" w:rsidRDefault="00655297" w:rsidP="00655297">
      <w:pPr>
        <w:numPr>
          <w:ilvl w:val="0"/>
          <w:numId w:val="6"/>
        </w:numPr>
        <w:tabs>
          <w:tab w:val="left" w:pos="1170"/>
          <w:tab w:val="left" w:pos="4320"/>
        </w:tabs>
        <w:jc w:val="both"/>
        <w:rPr>
          <w:rFonts w:ascii="Verdana" w:hAnsi="Verdana" w:cs="Book Antiqua"/>
          <w:sz w:val="20"/>
          <w:szCs w:val="20"/>
        </w:rPr>
      </w:pPr>
      <w:r w:rsidRPr="00EF0FE4">
        <w:rPr>
          <w:rFonts w:ascii="Verdana" w:hAnsi="Verdana" w:cs="Book Antiqua"/>
          <w:sz w:val="20"/>
          <w:szCs w:val="20"/>
        </w:rPr>
        <w:t>Responsible for handling and maintaining the entire certification examinations of Infosys (India, US, UK, China) which involves coordination with PM’s, SPM’s and other higher officials.</w:t>
      </w:r>
    </w:p>
    <w:p w:rsidR="00655297" w:rsidRPr="00EF0FE4" w:rsidRDefault="00655297" w:rsidP="00655297">
      <w:pPr>
        <w:numPr>
          <w:ilvl w:val="0"/>
          <w:numId w:val="6"/>
        </w:numPr>
        <w:tabs>
          <w:tab w:val="left" w:pos="1170"/>
          <w:tab w:val="left" w:pos="4320"/>
        </w:tabs>
        <w:jc w:val="both"/>
        <w:rPr>
          <w:rFonts w:ascii="Verdana" w:hAnsi="Verdana" w:cs="Book Antiqua"/>
          <w:sz w:val="20"/>
          <w:szCs w:val="20"/>
        </w:rPr>
      </w:pPr>
      <w:r w:rsidRPr="00EF0FE4">
        <w:rPr>
          <w:rFonts w:ascii="Verdana" w:hAnsi="Verdana" w:cs="Book Antiqua"/>
          <w:sz w:val="20"/>
          <w:szCs w:val="20"/>
        </w:rPr>
        <w:t xml:space="preserve"> Responsible for analyzing critical data related to employee’s performance and incentives.</w:t>
      </w:r>
    </w:p>
    <w:p w:rsidR="00655297" w:rsidRPr="00EF0FE4" w:rsidRDefault="00655297" w:rsidP="00655297">
      <w:pPr>
        <w:numPr>
          <w:ilvl w:val="0"/>
          <w:numId w:val="6"/>
        </w:numPr>
        <w:tabs>
          <w:tab w:val="left" w:pos="1170"/>
          <w:tab w:val="left" w:pos="4320"/>
        </w:tabs>
        <w:jc w:val="both"/>
        <w:rPr>
          <w:rFonts w:ascii="Verdana" w:hAnsi="Verdana" w:cs="Book Antiqua"/>
          <w:b/>
          <w:sz w:val="20"/>
          <w:szCs w:val="20"/>
          <w:shd w:val="clear" w:color="auto" w:fill="C0C0C0"/>
        </w:rPr>
      </w:pPr>
      <w:r w:rsidRPr="00EF0FE4">
        <w:rPr>
          <w:rFonts w:ascii="Verdana" w:hAnsi="Verdana" w:cs="Book Antiqua"/>
          <w:sz w:val="20"/>
          <w:szCs w:val="20"/>
        </w:rPr>
        <w:t>Orchestrating job for the team and analysis of the performance.</w:t>
      </w:r>
    </w:p>
    <w:p w:rsidR="00655297" w:rsidRPr="00EF0FE4" w:rsidRDefault="00655297" w:rsidP="00655297">
      <w:pPr>
        <w:rPr>
          <w:rFonts w:ascii="Verdana" w:hAnsi="Verdana" w:cs="Book Antiqua"/>
          <w:b/>
          <w:sz w:val="20"/>
          <w:szCs w:val="20"/>
          <w:shd w:val="clear" w:color="auto" w:fill="C0C0C0"/>
        </w:rPr>
      </w:pPr>
    </w:p>
    <w:p w:rsidR="00655297" w:rsidRPr="00EF0FE4" w:rsidRDefault="00655297" w:rsidP="00655297">
      <w:pPr>
        <w:rPr>
          <w:rFonts w:ascii="Verdana" w:hAnsi="Verdana" w:cs="Book Antiqua"/>
          <w:sz w:val="20"/>
          <w:szCs w:val="20"/>
        </w:rPr>
      </w:pPr>
      <w:r w:rsidRPr="00EF0FE4">
        <w:rPr>
          <w:rFonts w:ascii="Verdana" w:hAnsi="Verdana" w:cs="Book Antiqua"/>
          <w:b/>
          <w:sz w:val="20"/>
          <w:szCs w:val="20"/>
          <w:shd w:val="clear" w:color="auto" w:fill="C0C0C0"/>
        </w:rPr>
        <w:t>Educational Qualification</w:t>
      </w:r>
      <w:r w:rsidRPr="00EF0FE4">
        <w:rPr>
          <w:rFonts w:ascii="Verdana" w:hAnsi="Verdana" w:cs="Book Antiqua"/>
          <w:b/>
          <w:i/>
          <w:shd w:val="clear" w:color="auto" w:fill="C0C0C0"/>
        </w:rPr>
        <w:t xml:space="preserve">:   </w:t>
      </w:r>
    </w:p>
    <w:p w:rsidR="00655297" w:rsidRPr="00EF0FE4" w:rsidRDefault="00655297" w:rsidP="00655297">
      <w:pPr>
        <w:rPr>
          <w:rFonts w:ascii="Verdana" w:hAnsi="Verdana" w:cs="Book Antiqua"/>
          <w:sz w:val="20"/>
          <w:szCs w:val="20"/>
        </w:rPr>
      </w:pPr>
    </w:p>
    <w:tbl>
      <w:tblPr>
        <w:tblW w:w="0" w:type="auto"/>
        <w:tblInd w:w="341" w:type="dxa"/>
        <w:tblLayout w:type="fixed"/>
        <w:tblLook w:val="0000"/>
      </w:tblPr>
      <w:tblGrid>
        <w:gridCol w:w="3404"/>
        <w:gridCol w:w="3392"/>
      </w:tblGrid>
      <w:tr w:rsidR="00655297" w:rsidRPr="00EF0FE4" w:rsidTr="00D66419">
        <w:tc>
          <w:tcPr>
            <w:tcW w:w="3404" w:type="dxa"/>
            <w:tcBorders>
              <w:top w:val="single" w:sz="4" w:space="0" w:color="000000"/>
              <w:left w:val="single" w:sz="4" w:space="0" w:color="000000"/>
              <w:bottom w:val="single" w:sz="4" w:space="0" w:color="000000"/>
            </w:tcBorders>
            <w:shd w:val="clear" w:color="auto" w:fill="C0C0C0"/>
            <w:vAlign w:val="center"/>
          </w:tcPr>
          <w:p w:rsidR="00655297" w:rsidRPr="00EF0FE4" w:rsidRDefault="00655297" w:rsidP="00D66419">
            <w:pPr>
              <w:jc w:val="center"/>
              <w:rPr>
                <w:rFonts w:ascii="Verdana" w:hAnsi="Verdana" w:cs="Book Antiqua"/>
                <w:b/>
                <w:sz w:val="20"/>
                <w:szCs w:val="20"/>
              </w:rPr>
            </w:pPr>
            <w:r w:rsidRPr="00EF0FE4">
              <w:rPr>
                <w:rFonts w:ascii="Verdana" w:hAnsi="Verdana" w:cs="Book Antiqua"/>
                <w:b/>
                <w:sz w:val="20"/>
                <w:szCs w:val="20"/>
              </w:rPr>
              <w:t>Examination</w:t>
            </w:r>
          </w:p>
        </w:tc>
        <w:tc>
          <w:tcPr>
            <w:tcW w:w="339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b/>
                <w:sz w:val="20"/>
                <w:szCs w:val="20"/>
              </w:rPr>
              <w:t>Board/University</w:t>
            </w:r>
          </w:p>
        </w:tc>
      </w:tr>
      <w:tr w:rsidR="00655297" w:rsidRPr="00EF0FE4" w:rsidTr="00D66419">
        <w:tc>
          <w:tcPr>
            <w:tcW w:w="3404" w:type="dxa"/>
            <w:tcBorders>
              <w:left w:val="single" w:sz="4" w:space="0" w:color="000000"/>
              <w:bottom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M.Tech (IT)</w:t>
            </w:r>
          </w:p>
        </w:tc>
        <w:tc>
          <w:tcPr>
            <w:tcW w:w="3392" w:type="dxa"/>
            <w:tcBorders>
              <w:left w:val="single" w:sz="4" w:space="0" w:color="000000"/>
              <w:bottom w:val="single" w:sz="4" w:space="0" w:color="000000"/>
              <w:right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AAIDU</w:t>
            </w:r>
          </w:p>
        </w:tc>
      </w:tr>
      <w:tr w:rsidR="00655297" w:rsidRPr="00EF0FE4" w:rsidTr="00D66419">
        <w:trPr>
          <w:trHeight w:val="85"/>
        </w:trPr>
        <w:tc>
          <w:tcPr>
            <w:tcW w:w="3404" w:type="dxa"/>
            <w:tcBorders>
              <w:left w:val="single" w:sz="4" w:space="0" w:color="000000"/>
              <w:bottom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'O' Level</w:t>
            </w:r>
          </w:p>
        </w:tc>
        <w:tc>
          <w:tcPr>
            <w:tcW w:w="3392" w:type="dxa"/>
            <w:tcBorders>
              <w:left w:val="single" w:sz="4" w:space="0" w:color="000000"/>
              <w:bottom w:val="single" w:sz="4" w:space="0" w:color="000000"/>
              <w:right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DOEACC</w:t>
            </w:r>
          </w:p>
        </w:tc>
      </w:tr>
      <w:tr w:rsidR="00655297" w:rsidRPr="00EF0FE4" w:rsidTr="00D66419">
        <w:tc>
          <w:tcPr>
            <w:tcW w:w="3404" w:type="dxa"/>
            <w:tcBorders>
              <w:left w:val="single" w:sz="4" w:space="0" w:color="000000"/>
              <w:bottom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 xml:space="preserve">BCA </w:t>
            </w:r>
          </w:p>
        </w:tc>
        <w:tc>
          <w:tcPr>
            <w:tcW w:w="3392" w:type="dxa"/>
            <w:tcBorders>
              <w:left w:val="single" w:sz="4" w:space="0" w:color="000000"/>
              <w:bottom w:val="single" w:sz="4" w:space="0" w:color="000000"/>
              <w:right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Bangalore University</w:t>
            </w:r>
          </w:p>
        </w:tc>
      </w:tr>
      <w:tr w:rsidR="00655297" w:rsidRPr="00EF0FE4" w:rsidTr="00D66419">
        <w:tc>
          <w:tcPr>
            <w:tcW w:w="3404" w:type="dxa"/>
            <w:tcBorders>
              <w:left w:val="single" w:sz="4" w:space="0" w:color="000000"/>
              <w:bottom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XII</w:t>
            </w:r>
          </w:p>
        </w:tc>
        <w:tc>
          <w:tcPr>
            <w:tcW w:w="3392" w:type="dxa"/>
            <w:tcBorders>
              <w:left w:val="single" w:sz="4" w:space="0" w:color="000000"/>
              <w:bottom w:val="single" w:sz="4" w:space="0" w:color="000000"/>
              <w:right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Karnataka State Board</w:t>
            </w:r>
          </w:p>
        </w:tc>
      </w:tr>
      <w:tr w:rsidR="00655297" w:rsidRPr="00EF0FE4" w:rsidTr="00D66419">
        <w:tc>
          <w:tcPr>
            <w:tcW w:w="3404" w:type="dxa"/>
            <w:tcBorders>
              <w:left w:val="single" w:sz="4" w:space="0" w:color="000000"/>
              <w:bottom w:val="single" w:sz="4" w:space="0" w:color="000000"/>
            </w:tcBorders>
            <w:shd w:val="clear" w:color="auto" w:fill="auto"/>
            <w:vAlign w:val="center"/>
          </w:tcPr>
          <w:p w:rsidR="00655297" w:rsidRPr="00EF0FE4" w:rsidRDefault="00655297" w:rsidP="00D66419">
            <w:pPr>
              <w:snapToGrid w:val="0"/>
              <w:jc w:val="center"/>
              <w:rPr>
                <w:rFonts w:ascii="Verdana" w:hAnsi="Verdana" w:cs="Book Antiqua"/>
                <w:sz w:val="20"/>
                <w:szCs w:val="20"/>
              </w:rPr>
            </w:pPr>
            <w:r w:rsidRPr="00EF0FE4">
              <w:rPr>
                <w:rFonts w:ascii="Verdana" w:hAnsi="Verdana" w:cs="Book Antiqua"/>
                <w:sz w:val="20"/>
                <w:szCs w:val="20"/>
              </w:rPr>
              <w:t>X</w:t>
            </w:r>
          </w:p>
        </w:tc>
        <w:tc>
          <w:tcPr>
            <w:tcW w:w="3392" w:type="dxa"/>
            <w:tcBorders>
              <w:left w:val="single" w:sz="4" w:space="0" w:color="000000"/>
              <w:bottom w:val="single" w:sz="4" w:space="0" w:color="000000"/>
              <w:right w:val="single" w:sz="4" w:space="0" w:color="000000"/>
            </w:tcBorders>
            <w:shd w:val="clear" w:color="auto" w:fill="auto"/>
            <w:vAlign w:val="center"/>
          </w:tcPr>
          <w:p w:rsidR="00655297" w:rsidRPr="00EF0FE4" w:rsidRDefault="00655297" w:rsidP="00D66419">
            <w:pPr>
              <w:snapToGrid w:val="0"/>
              <w:jc w:val="center"/>
              <w:rPr>
                <w:rFonts w:ascii="Verdana" w:hAnsi="Verdana"/>
              </w:rPr>
            </w:pPr>
            <w:r w:rsidRPr="00EF0FE4">
              <w:rPr>
                <w:rFonts w:ascii="Verdana" w:hAnsi="Verdana" w:cs="Book Antiqua"/>
                <w:sz w:val="20"/>
                <w:szCs w:val="20"/>
              </w:rPr>
              <w:t>Karnataka S.E. Board</w:t>
            </w:r>
          </w:p>
        </w:tc>
      </w:tr>
    </w:tbl>
    <w:p w:rsidR="00655297" w:rsidRPr="00EF0FE4" w:rsidRDefault="00655297" w:rsidP="00655297">
      <w:pPr>
        <w:rPr>
          <w:rFonts w:ascii="Verdana" w:hAnsi="Verdana"/>
        </w:rPr>
      </w:pPr>
    </w:p>
    <w:p w:rsidR="00655297" w:rsidRPr="00EF0FE4" w:rsidRDefault="00655297" w:rsidP="00655297">
      <w:pPr>
        <w:rPr>
          <w:rFonts w:ascii="Verdana" w:hAnsi="Verdana" w:cs="Book Antiqua"/>
          <w:b/>
          <w:shd w:val="clear" w:color="auto" w:fill="C0C0C0"/>
        </w:rPr>
      </w:pPr>
    </w:p>
    <w:p w:rsidR="00655297" w:rsidRPr="00EF0FE4" w:rsidRDefault="00655297" w:rsidP="00655297">
      <w:pPr>
        <w:rPr>
          <w:rFonts w:ascii="Verdana" w:hAnsi="Verdana" w:cs="Book Antiqua"/>
          <w:sz w:val="20"/>
          <w:szCs w:val="20"/>
        </w:rPr>
      </w:pPr>
      <w:r>
        <w:rPr>
          <w:rFonts w:ascii="Verdana" w:hAnsi="Verdana" w:cs="Book Antiqua"/>
          <w:b/>
          <w:sz w:val="20"/>
          <w:szCs w:val="20"/>
          <w:shd w:val="clear" w:color="auto" w:fill="C0C0C0"/>
        </w:rPr>
        <w:br w:type="page"/>
      </w:r>
      <w:r w:rsidRPr="00EF0FE4">
        <w:rPr>
          <w:rFonts w:ascii="Verdana" w:hAnsi="Verdana" w:cs="Book Antiqua"/>
          <w:b/>
          <w:sz w:val="20"/>
          <w:szCs w:val="20"/>
          <w:shd w:val="clear" w:color="auto" w:fill="C0C0C0"/>
        </w:rPr>
        <w:lastRenderedPageBreak/>
        <w:t>Personal profile:</w:t>
      </w:r>
    </w:p>
    <w:p w:rsidR="00655297" w:rsidRPr="00EF0FE4" w:rsidRDefault="00655297" w:rsidP="00655297">
      <w:pPr>
        <w:spacing w:line="360" w:lineRule="auto"/>
        <w:rPr>
          <w:rFonts w:ascii="Verdana" w:hAnsi="Verdana" w:cs="Book Antiqua"/>
          <w:sz w:val="20"/>
          <w:szCs w:val="20"/>
        </w:rPr>
      </w:pPr>
    </w:p>
    <w:p w:rsidR="00655297" w:rsidRPr="00EF0FE4" w:rsidRDefault="00655297" w:rsidP="00655297">
      <w:pPr>
        <w:spacing w:line="360" w:lineRule="auto"/>
        <w:rPr>
          <w:rFonts w:ascii="Verdana" w:hAnsi="Verdana" w:cs="Book Antiqua"/>
          <w:b/>
          <w:sz w:val="20"/>
          <w:szCs w:val="20"/>
        </w:rPr>
      </w:pPr>
      <w:r w:rsidRPr="00EF0FE4">
        <w:rPr>
          <w:rFonts w:ascii="Verdana" w:hAnsi="Verdana" w:cs="Book Antiqua"/>
          <w:b/>
          <w:sz w:val="20"/>
          <w:szCs w:val="20"/>
        </w:rPr>
        <w:t>Father’s Name</w:t>
      </w:r>
      <w:r w:rsidRPr="00EF0FE4">
        <w:rPr>
          <w:rFonts w:ascii="Verdana" w:hAnsi="Verdana" w:cs="Book Antiqua"/>
          <w:b/>
          <w:sz w:val="20"/>
          <w:szCs w:val="20"/>
        </w:rPr>
        <w:tab/>
      </w:r>
      <w:r w:rsidRPr="00EF0FE4">
        <w:rPr>
          <w:rFonts w:ascii="Verdana" w:hAnsi="Verdana" w:cs="Book Antiqua"/>
          <w:b/>
          <w:sz w:val="20"/>
          <w:szCs w:val="20"/>
        </w:rPr>
        <w:tab/>
        <w:t>:</w:t>
      </w:r>
      <w:r w:rsidRPr="00EF0FE4">
        <w:rPr>
          <w:rFonts w:ascii="Verdana" w:hAnsi="Verdana" w:cs="Book Antiqua"/>
          <w:sz w:val="20"/>
          <w:szCs w:val="20"/>
        </w:rPr>
        <w:t xml:space="preserve"> K Srinivas</w:t>
      </w:r>
    </w:p>
    <w:p w:rsidR="00655297" w:rsidRPr="00EF0FE4" w:rsidRDefault="00655297" w:rsidP="00655297">
      <w:pPr>
        <w:spacing w:line="360" w:lineRule="auto"/>
        <w:rPr>
          <w:rFonts w:ascii="Verdana" w:hAnsi="Verdana" w:cs="Book Antiqua"/>
          <w:b/>
          <w:sz w:val="20"/>
          <w:szCs w:val="20"/>
        </w:rPr>
      </w:pPr>
      <w:r w:rsidRPr="00EF0FE4">
        <w:rPr>
          <w:rFonts w:ascii="Verdana" w:hAnsi="Verdana" w:cs="Book Antiqua"/>
          <w:b/>
          <w:sz w:val="20"/>
          <w:szCs w:val="20"/>
        </w:rPr>
        <w:t>Date of Birth</w:t>
      </w:r>
      <w:r w:rsidRPr="00EF0FE4">
        <w:rPr>
          <w:rFonts w:ascii="Verdana" w:hAnsi="Verdana" w:cs="Book Antiqua"/>
          <w:b/>
          <w:sz w:val="20"/>
          <w:szCs w:val="20"/>
        </w:rPr>
        <w:tab/>
      </w:r>
      <w:r w:rsidRPr="00EF0FE4">
        <w:rPr>
          <w:rFonts w:ascii="Verdana" w:hAnsi="Verdana" w:cs="Book Antiqua"/>
          <w:b/>
          <w:sz w:val="20"/>
          <w:szCs w:val="20"/>
        </w:rPr>
        <w:tab/>
      </w:r>
      <w:r>
        <w:rPr>
          <w:rFonts w:ascii="Verdana" w:hAnsi="Verdana" w:cs="Book Antiqua"/>
          <w:b/>
          <w:sz w:val="20"/>
          <w:szCs w:val="20"/>
        </w:rPr>
        <w:tab/>
      </w:r>
      <w:r w:rsidRPr="00EF0FE4">
        <w:rPr>
          <w:rFonts w:ascii="Verdana" w:hAnsi="Verdana" w:cs="Book Antiqua"/>
          <w:b/>
          <w:sz w:val="20"/>
          <w:szCs w:val="20"/>
        </w:rPr>
        <w:t xml:space="preserve">: </w:t>
      </w:r>
      <w:r w:rsidRPr="00EF0FE4">
        <w:rPr>
          <w:rFonts w:ascii="Verdana" w:hAnsi="Verdana" w:cs="Book Antiqua"/>
          <w:bCs/>
          <w:sz w:val="20"/>
          <w:szCs w:val="20"/>
        </w:rPr>
        <w:t>25/</w:t>
      </w:r>
      <w:r w:rsidRPr="00EF0FE4">
        <w:rPr>
          <w:rFonts w:ascii="Verdana" w:hAnsi="Verdana" w:cs="Book Antiqua"/>
          <w:sz w:val="20"/>
          <w:szCs w:val="20"/>
        </w:rPr>
        <w:t>02/1983</w:t>
      </w:r>
    </w:p>
    <w:p w:rsidR="00655297" w:rsidRPr="00EF0FE4" w:rsidRDefault="00655297" w:rsidP="00655297">
      <w:pPr>
        <w:spacing w:line="360" w:lineRule="auto"/>
        <w:rPr>
          <w:rFonts w:ascii="Verdana" w:hAnsi="Verdana" w:cs="Book Antiqua"/>
          <w:b/>
          <w:sz w:val="20"/>
          <w:szCs w:val="20"/>
        </w:rPr>
      </w:pPr>
      <w:r w:rsidRPr="00EF0FE4">
        <w:rPr>
          <w:rFonts w:ascii="Verdana" w:hAnsi="Verdana" w:cs="Book Antiqua"/>
          <w:b/>
          <w:sz w:val="20"/>
          <w:szCs w:val="20"/>
        </w:rPr>
        <w:t>Marital Status</w:t>
      </w:r>
      <w:r w:rsidRPr="00EF0FE4">
        <w:rPr>
          <w:rFonts w:ascii="Verdana" w:hAnsi="Verdana" w:cs="Book Antiqua"/>
          <w:b/>
          <w:sz w:val="20"/>
          <w:szCs w:val="20"/>
        </w:rPr>
        <w:tab/>
      </w:r>
      <w:r w:rsidRPr="00EF0FE4">
        <w:rPr>
          <w:rFonts w:ascii="Verdana" w:hAnsi="Verdana" w:cs="Book Antiqua"/>
          <w:b/>
          <w:sz w:val="20"/>
          <w:szCs w:val="20"/>
        </w:rPr>
        <w:tab/>
        <w:t xml:space="preserve">: </w:t>
      </w:r>
      <w:r w:rsidRPr="00EF0FE4">
        <w:rPr>
          <w:rFonts w:ascii="Verdana" w:hAnsi="Verdana" w:cs="Book Antiqua"/>
          <w:sz w:val="20"/>
          <w:szCs w:val="20"/>
        </w:rPr>
        <w:t>Married</w:t>
      </w:r>
    </w:p>
    <w:p w:rsidR="00655297" w:rsidRDefault="00655297" w:rsidP="00655297">
      <w:pPr>
        <w:spacing w:line="360" w:lineRule="auto"/>
        <w:rPr>
          <w:rFonts w:ascii="Verdana" w:hAnsi="Verdana" w:cs="Book Antiqua"/>
          <w:sz w:val="20"/>
          <w:szCs w:val="20"/>
        </w:rPr>
      </w:pPr>
      <w:r w:rsidRPr="00EF0FE4">
        <w:rPr>
          <w:rFonts w:ascii="Verdana" w:hAnsi="Verdana" w:cs="Book Antiqua"/>
          <w:b/>
          <w:sz w:val="20"/>
          <w:szCs w:val="20"/>
        </w:rPr>
        <w:t>Nationality</w:t>
      </w:r>
      <w:r w:rsidRPr="00EF0FE4">
        <w:rPr>
          <w:rFonts w:ascii="Verdana" w:hAnsi="Verdana" w:cs="Book Antiqua"/>
          <w:b/>
          <w:sz w:val="20"/>
          <w:szCs w:val="20"/>
        </w:rPr>
        <w:tab/>
      </w:r>
      <w:r w:rsidRPr="00EF0FE4">
        <w:rPr>
          <w:rFonts w:ascii="Verdana" w:hAnsi="Verdana" w:cs="Book Antiqua"/>
          <w:b/>
          <w:sz w:val="20"/>
          <w:szCs w:val="20"/>
        </w:rPr>
        <w:tab/>
      </w:r>
      <w:r>
        <w:rPr>
          <w:rFonts w:ascii="Verdana" w:hAnsi="Verdana" w:cs="Book Antiqua"/>
          <w:b/>
          <w:sz w:val="20"/>
          <w:szCs w:val="20"/>
        </w:rPr>
        <w:tab/>
      </w:r>
      <w:r w:rsidRPr="00EF0FE4">
        <w:rPr>
          <w:rFonts w:ascii="Verdana" w:hAnsi="Verdana" w:cs="Book Antiqua"/>
          <w:b/>
          <w:sz w:val="20"/>
          <w:szCs w:val="20"/>
        </w:rPr>
        <w:t>:</w:t>
      </w:r>
      <w:r>
        <w:rPr>
          <w:rFonts w:ascii="Verdana" w:hAnsi="Verdana" w:cs="Book Antiqua"/>
          <w:sz w:val="20"/>
          <w:szCs w:val="20"/>
        </w:rPr>
        <w:t xml:space="preserve"> Indian</w:t>
      </w:r>
    </w:p>
    <w:p w:rsidR="00655297" w:rsidRPr="00EF0FE4" w:rsidRDefault="00655297" w:rsidP="00655297">
      <w:pPr>
        <w:spacing w:line="360" w:lineRule="auto"/>
        <w:rPr>
          <w:rFonts w:ascii="Verdana" w:eastAsia="Arial Unicode MS" w:hAnsi="Verdana" w:cs="Book Antiqua"/>
          <w:b/>
          <w:sz w:val="20"/>
          <w:szCs w:val="20"/>
        </w:rPr>
      </w:pPr>
      <w:r w:rsidRPr="00EF0FE4">
        <w:rPr>
          <w:rFonts w:ascii="Verdana" w:hAnsi="Verdana" w:cs="Book Antiqua"/>
          <w:b/>
          <w:sz w:val="20"/>
          <w:szCs w:val="20"/>
        </w:rPr>
        <w:t>Languages known</w:t>
      </w:r>
      <w:r w:rsidRPr="00EF0FE4">
        <w:rPr>
          <w:rFonts w:ascii="Verdana" w:hAnsi="Verdana" w:cs="Book Antiqua"/>
          <w:b/>
          <w:sz w:val="20"/>
          <w:szCs w:val="20"/>
        </w:rPr>
        <w:tab/>
      </w:r>
      <w:r>
        <w:rPr>
          <w:rFonts w:ascii="Verdana" w:hAnsi="Verdana" w:cs="Book Antiqua"/>
          <w:b/>
          <w:sz w:val="20"/>
          <w:szCs w:val="20"/>
        </w:rPr>
        <w:tab/>
      </w:r>
      <w:r w:rsidRPr="00EF0FE4">
        <w:rPr>
          <w:rFonts w:ascii="Verdana" w:hAnsi="Verdana" w:cs="Book Antiqua"/>
          <w:b/>
          <w:sz w:val="20"/>
          <w:szCs w:val="20"/>
        </w:rPr>
        <w:t xml:space="preserve">: </w:t>
      </w:r>
      <w:r w:rsidRPr="00EF0FE4">
        <w:rPr>
          <w:rFonts w:ascii="Verdana" w:hAnsi="Verdana" w:cs="Book Antiqua"/>
          <w:sz w:val="20"/>
          <w:szCs w:val="20"/>
        </w:rPr>
        <w:t>Kannada, Hindi, English, Kshatriya</w:t>
      </w:r>
    </w:p>
    <w:p w:rsidR="00655297" w:rsidRDefault="00655297" w:rsidP="00655297">
      <w:pPr>
        <w:spacing w:line="360" w:lineRule="auto"/>
        <w:rPr>
          <w:rFonts w:ascii="Verdana" w:eastAsia="Arial Unicode MS" w:hAnsi="Verdana" w:cs="Book Antiqua"/>
          <w:sz w:val="20"/>
          <w:szCs w:val="20"/>
        </w:rPr>
      </w:pPr>
      <w:r w:rsidRPr="00EF0FE4">
        <w:rPr>
          <w:rFonts w:ascii="Verdana" w:eastAsia="Arial Unicode MS" w:hAnsi="Verdana" w:cs="Book Antiqua"/>
          <w:b/>
          <w:sz w:val="20"/>
          <w:szCs w:val="20"/>
        </w:rPr>
        <w:t xml:space="preserve">Hobbies                   </w:t>
      </w:r>
      <w:r w:rsidRPr="00EF0FE4">
        <w:rPr>
          <w:rFonts w:ascii="Verdana" w:eastAsia="Arial Unicode MS" w:hAnsi="Verdana" w:cs="Book Antiqua"/>
          <w:b/>
          <w:sz w:val="20"/>
          <w:szCs w:val="20"/>
        </w:rPr>
        <w:tab/>
        <w:t>:</w:t>
      </w:r>
      <w:r w:rsidRPr="00EF0FE4">
        <w:rPr>
          <w:rFonts w:ascii="Verdana" w:eastAsia="Arial Unicode MS" w:hAnsi="Verdana" w:cs="Book Antiqua"/>
          <w:sz w:val="20"/>
          <w:szCs w:val="20"/>
        </w:rPr>
        <w:t xml:space="preserve"> Browsing, Collecting coins, Playing Cricket.</w:t>
      </w:r>
    </w:p>
    <w:p w:rsidR="00655297" w:rsidRDefault="00655297" w:rsidP="00655297">
      <w:pPr>
        <w:spacing w:line="360" w:lineRule="auto"/>
        <w:rPr>
          <w:rFonts w:ascii="Verdana" w:eastAsia="Arial Unicode MS" w:hAnsi="Verdana" w:cs="Book Antiqua"/>
          <w:sz w:val="20"/>
          <w:szCs w:val="20"/>
        </w:rPr>
      </w:pPr>
      <w:r w:rsidRPr="00566122">
        <w:rPr>
          <w:rFonts w:ascii="Verdana" w:eastAsia="Arial Unicode MS" w:hAnsi="Verdana" w:cs="Book Antiqua"/>
          <w:b/>
          <w:sz w:val="20"/>
          <w:szCs w:val="20"/>
        </w:rPr>
        <w:t>Github</w:t>
      </w:r>
      <w:r>
        <w:rPr>
          <w:rFonts w:ascii="Verdana" w:eastAsia="Arial Unicode MS" w:hAnsi="Verdana" w:cs="Book Antiqua"/>
          <w:sz w:val="20"/>
          <w:szCs w:val="20"/>
        </w:rPr>
        <w:tab/>
      </w:r>
      <w:r>
        <w:rPr>
          <w:rFonts w:ascii="Verdana" w:eastAsia="Arial Unicode MS" w:hAnsi="Verdana" w:cs="Book Antiqua"/>
          <w:sz w:val="20"/>
          <w:szCs w:val="20"/>
        </w:rPr>
        <w:tab/>
      </w:r>
      <w:r>
        <w:rPr>
          <w:rFonts w:ascii="Verdana" w:eastAsia="Arial Unicode MS" w:hAnsi="Verdana" w:cs="Book Antiqua"/>
          <w:sz w:val="20"/>
          <w:szCs w:val="20"/>
        </w:rPr>
        <w:tab/>
        <w:t xml:space="preserve">: </w:t>
      </w:r>
      <w:r w:rsidRPr="00363748">
        <w:rPr>
          <w:rFonts w:ascii="Verdana" w:eastAsia="Arial Unicode MS" w:hAnsi="Verdana" w:cs="Book Antiqua"/>
          <w:sz w:val="20"/>
          <w:szCs w:val="20"/>
        </w:rPr>
        <w:t>https://github.com/adithnaveen</w:t>
      </w:r>
    </w:p>
    <w:p w:rsidR="00655297" w:rsidRPr="00EF0FE4" w:rsidRDefault="00655297" w:rsidP="00655297">
      <w:pPr>
        <w:spacing w:line="360" w:lineRule="auto"/>
        <w:rPr>
          <w:rFonts w:ascii="Verdana" w:hAnsi="Verdana"/>
        </w:rPr>
      </w:pPr>
      <w:r w:rsidRPr="00E35BAB">
        <w:rPr>
          <w:rFonts w:ascii="Verdana" w:eastAsia="Arial Unicode MS" w:hAnsi="Verdana" w:cs="Book Antiqua"/>
          <w:b/>
          <w:sz w:val="20"/>
          <w:szCs w:val="20"/>
        </w:rPr>
        <w:t>Foreign Visa</w:t>
      </w:r>
      <w:r w:rsidRPr="00E35BAB">
        <w:rPr>
          <w:rFonts w:ascii="Verdana" w:eastAsia="Arial Unicode MS" w:hAnsi="Verdana" w:cs="Book Antiqua"/>
          <w:b/>
          <w:sz w:val="20"/>
          <w:szCs w:val="20"/>
        </w:rPr>
        <w:tab/>
      </w:r>
      <w:r>
        <w:rPr>
          <w:rFonts w:ascii="Verdana" w:eastAsia="Arial Unicode MS" w:hAnsi="Verdana" w:cs="Book Antiqua"/>
          <w:sz w:val="20"/>
          <w:szCs w:val="20"/>
        </w:rPr>
        <w:tab/>
      </w:r>
      <w:r>
        <w:rPr>
          <w:rFonts w:ascii="Verdana" w:eastAsia="Arial Unicode MS" w:hAnsi="Verdana" w:cs="Book Antiqua"/>
          <w:sz w:val="20"/>
          <w:szCs w:val="20"/>
        </w:rPr>
        <w:tab/>
        <w:t>: B1 (USA) – Details on request</w:t>
      </w:r>
    </w:p>
    <w:p w:rsidR="00924289" w:rsidRDefault="00924289"/>
    <w:sectPr w:rsidR="00924289" w:rsidSect="00C471C2">
      <w:footerReference w:type="default" r:id="rId6"/>
      <w:pgSz w:w="11906" w:h="16838"/>
      <w:pgMar w:top="720" w:right="907" w:bottom="709" w:left="1267" w:header="720" w:footer="144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A03" w:rsidRDefault="00655297">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0" w:firstLine="0"/>
      </w:pPr>
      <w:rPr>
        <w:rFonts w:ascii="Symbol" w:hAnsi="Symbol" w:cs="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cs="Wingdings"/>
      </w:rPr>
    </w:lvl>
    <w:lvl w:ilvl="3">
      <w:start w:val="1"/>
      <w:numFmt w:val="bullet"/>
      <w:lvlText w:val=""/>
      <w:lvlJc w:val="left"/>
      <w:pPr>
        <w:tabs>
          <w:tab w:val="num" w:pos="2880"/>
        </w:tabs>
        <w:ind w:left="0" w:firstLine="0"/>
      </w:pPr>
      <w:rPr>
        <w:rFonts w:ascii="Wingdings" w:hAnsi="Wingdings" w:cs="Wingdings"/>
      </w:rPr>
    </w:lvl>
    <w:lvl w:ilvl="4">
      <w:start w:val="1"/>
      <w:numFmt w:val="bullet"/>
      <w:lvlText w:val=""/>
      <w:lvlJc w:val="left"/>
      <w:pPr>
        <w:tabs>
          <w:tab w:val="num" w:pos="3600"/>
        </w:tabs>
        <w:ind w:left="0" w:firstLine="0"/>
      </w:pPr>
      <w:rPr>
        <w:rFonts w:ascii="Wingdings" w:hAnsi="Wingdings" w:cs="Wingdings"/>
      </w:rPr>
    </w:lvl>
    <w:lvl w:ilvl="5">
      <w:start w:val="1"/>
      <w:numFmt w:val="bullet"/>
      <w:lvlText w:val=""/>
      <w:lvlJc w:val="left"/>
      <w:pPr>
        <w:tabs>
          <w:tab w:val="num" w:pos="4320"/>
        </w:tabs>
        <w:ind w:left="0" w:firstLine="0"/>
      </w:pPr>
      <w:rPr>
        <w:rFonts w:ascii="Wingdings" w:hAnsi="Wingdings" w:cs="Wingdings"/>
      </w:rPr>
    </w:lvl>
    <w:lvl w:ilvl="6">
      <w:start w:val="1"/>
      <w:numFmt w:val="bullet"/>
      <w:lvlText w:val=""/>
      <w:lvlJc w:val="left"/>
      <w:pPr>
        <w:tabs>
          <w:tab w:val="num" w:pos="5040"/>
        </w:tabs>
        <w:ind w:left="0" w:firstLine="0"/>
      </w:pPr>
      <w:rPr>
        <w:rFonts w:ascii="Wingdings" w:hAnsi="Wingdings" w:cs="Wingdings"/>
      </w:rPr>
    </w:lvl>
    <w:lvl w:ilvl="7">
      <w:start w:val="1"/>
      <w:numFmt w:val="bullet"/>
      <w:lvlText w:val=""/>
      <w:lvlJc w:val="left"/>
      <w:pPr>
        <w:tabs>
          <w:tab w:val="num" w:pos="5760"/>
        </w:tabs>
        <w:ind w:left="0" w:firstLine="0"/>
      </w:pPr>
      <w:rPr>
        <w:rFonts w:ascii="Wingdings" w:hAnsi="Wingdings" w:cs="Wingdings"/>
      </w:rPr>
    </w:lvl>
    <w:lvl w:ilvl="8">
      <w:start w:val="1"/>
      <w:numFmt w:val="bullet"/>
      <w:lvlText w:val=""/>
      <w:lvlJc w:val="left"/>
      <w:pPr>
        <w:tabs>
          <w:tab w:val="num" w:pos="6480"/>
        </w:tabs>
        <w:ind w:left="0" w:firstLine="0"/>
      </w:pPr>
      <w:rPr>
        <w:rFonts w:ascii="Wingdings" w:hAnsi="Wingdings" w:cs="Wingdings"/>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110D5EC6"/>
    <w:multiLevelType w:val="hybridMultilevel"/>
    <w:tmpl w:val="40289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7F4E16"/>
    <w:multiLevelType w:val="hybridMultilevel"/>
    <w:tmpl w:val="0EF094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E02F9"/>
    <w:multiLevelType w:val="hybridMultilevel"/>
    <w:tmpl w:val="6EF677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C63AA7"/>
    <w:multiLevelType w:val="hybridMultilevel"/>
    <w:tmpl w:val="B2BA0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655297"/>
    <w:rsid w:val="00655297"/>
    <w:rsid w:val="00924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297"/>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55297"/>
    <w:rPr>
      <w:i/>
      <w:iCs/>
    </w:rPr>
  </w:style>
  <w:style w:type="paragraph" w:styleId="BodyText">
    <w:name w:val="Body Text"/>
    <w:basedOn w:val="Normal"/>
    <w:link w:val="BodyTextChar"/>
    <w:rsid w:val="00655297"/>
    <w:pPr>
      <w:spacing w:after="120"/>
    </w:pPr>
  </w:style>
  <w:style w:type="character" w:customStyle="1" w:styleId="BodyTextChar">
    <w:name w:val="Body Text Char"/>
    <w:basedOn w:val="DefaultParagraphFont"/>
    <w:link w:val="BodyText"/>
    <w:rsid w:val="00655297"/>
    <w:rPr>
      <w:rFonts w:ascii="Times New Roman" w:eastAsia="Times New Roman" w:hAnsi="Times New Roman" w:cs="Times New Roman"/>
      <w:sz w:val="24"/>
      <w:szCs w:val="24"/>
      <w:lang w:eastAsia="ar-SA"/>
    </w:rPr>
  </w:style>
  <w:style w:type="paragraph" w:styleId="Footer">
    <w:name w:val="footer"/>
    <w:basedOn w:val="Normal"/>
    <w:link w:val="FooterChar"/>
    <w:rsid w:val="00655297"/>
    <w:pPr>
      <w:tabs>
        <w:tab w:val="center" w:pos="4320"/>
        <w:tab w:val="right" w:pos="8640"/>
      </w:tabs>
    </w:pPr>
  </w:style>
  <w:style w:type="character" w:customStyle="1" w:styleId="FooterChar">
    <w:name w:val="Footer Char"/>
    <w:basedOn w:val="DefaultParagraphFont"/>
    <w:link w:val="Footer"/>
    <w:rsid w:val="00655297"/>
    <w:rPr>
      <w:rFonts w:ascii="Times New Roman" w:eastAsia="Times New Roman" w:hAnsi="Times New Roman" w:cs="Times New Roman"/>
      <w:sz w:val="24"/>
      <w:szCs w:val="24"/>
      <w:lang w:eastAsia="ar-SA"/>
    </w:rPr>
  </w:style>
  <w:style w:type="paragraph" w:customStyle="1" w:styleId="WW-Default">
    <w:name w:val="WW-Default"/>
    <w:rsid w:val="00655297"/>
    <w:pPr>
      <w:suppressAutoHyphens/>
      <w:autoSpaceDE w:val="0"/>
      <w:spacing w:after="0" w:line="240" w:lineRule="auto"/>
    </w:pPr>
    <w:rPr>
      <w:rFonts w:ascii="Arial" w:eastAsia="Times New Roman" w:hAnsi="Arial" w:cs="Arial"/>
      <w:color w:val="000000"/>
      <w:sz w:val="24"/>
      <w:szCs w:val="24"/>
      <w:lang w:eastAsia="ar-SA"/>
    </w:rPr>
  </w:style>
  <w:style w:type="character" w:styleId="Hyperlink">
    <w:name w:val="Hyperlink"/>
    <w:uiPriority w:val="99"/>
    <w:unhideWhenUsed/>
    <w:rsid w:val="00655297"/>
    <w:rPr>
      <w:color w:val="0000FF"/>
      <w:u w:val="single"/>
    </w:rPr>
  </w:style>
  <w:style w:type="paragraph" w:styleId="ListParagraph">
    <w:name w:val="List Paragraph"/>
    <w:basedOn w:val="Normal"/>
    <w:uiPriority w:val="34"/>
    <w:qFormat/>
    <w:rsid w:val="00655297"/>
    <w:pPr>
      <w:suppressAutoHyphens w:val="0"/>
      <w:spacing w:after="160" w:line="259" w:lineRule="auto"/>
      <w:ind w:left="720"/>
      <w:contextualSpacing/>
    </w:pPr>
    <w:rPr>
      <w:rFonts w:ascii="Calibri" w:eastAsia="Calibri" w:hAnsi="Calibri"/>
      <w:sz w:val="22"/>
      <w:szCs w:val="22"/>
      <w:lang w:val="en-IN"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naveen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1065</Words>
  <Characters>6074</Characters>
  <Application>Microsoft Office Word</Application>
  <DocSecurity>0</DocSecurity>
  <Lines>50</Lines>
  <Paragraphs>14</Paragraphs>
  <ScaleCrop>false</ScaleCrop>
  <Company>sd</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2019-04-26T04:02:00Z</dcterms:created>
  <dcterms:modified xsi:type="dcterms:W3CDTF">2019-04-26T04:02:00Z</dcterms:modified>
</cp:coreProperties>
</file>